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0350D41" w14:textId="77777777" w:rsidR="00B21818" w:rsidRDefault="00C46870">
      <w:pPr>
        <w:pStyle w:val="divdocumentthinbottomborder"/>
        <w:spacing w:before="240" w:line="800" w:lineRule="atLeast"/>
        <w:rPr>
          <w:rFonts w:ascii="Century Gothic" w:eastAsia="Century Gothic" w:hAnsi="Century Gothic" w:cs="Century Gothic"/>
          <w:b/>
          <w:bCs/>
          <w:caps/>
          <w:color w:val="009999"/>
          <w:sz w:val="70"/>
          <w:szCs w:val="70"/>
        </w:rPr>
      </w:pPr>
      <w:r>
        <w:rPr>
          <w:rStyle w:val="span"/>
          <w:rFonts w:ascii="Century Gothic" w:eastAsia="Century Gothic" w:hAnsi="Century Gothic" w:cs="Century Gothic"/>
          <w:b/>
          <w:bCs/>
          <w:caps/>
          <w:color w:val="009999"/>
          <w:sz w:val="70"/>
          <w:szCs w:val="70"/>
        </w:rPr>
        <w:t>Emile</w:t>
      </w:r>
      <w:r>
        <w:rPr>
          <w:rFonts w:ascii="Century Gothic" w:eastAsia="Century Gothic" w:hAnsi="Century Gothic" w:cs="Century Gothic"/>
          <w:b/>
          <w:bCs/>
          <w:caps/>
          <w:color w:val="009999"/>
          <w:sz w:val="70"/>
          <w:szCs w:val="70"/>
        </w:rPr>
        <w:t xml:space="preserve"> </w:t>
      </w:r>
      <w:r>
        <w:rPr>
          <w:rStyle w:val="span"/>
          <w:rFonts w:ascii="Century Gothic" w:eastAsia="Century Gothic" w:hAnsi="Century Gothic" w:cs="Century Gothic"/>
          <w:b/>
          <w:bCs/>
          <w:caps/>
          <w:color w:val="009999"/>
          <w:sz w:val="70"/>
          <w:szCs w:val="70"/>
        </w:rPr>
        <w:t>de Roubaix</w:t>
      </w:r>
    </w:p>
    <w:p w14:paraId="1E4A6117" w14:textId="77777777" w:rsidR="00B21818" w:rsidRDefault="00C46870">
      <w:pPr>
        <w:pStyle w:val="div"/>
        <w:spacing w:line="0" w:lineRule="atLeast"/>
        <w:rPr>
          <w:rFonts w:ascii="Century Gothic" w:eastAsia="Century Gothic" w:hAnsi="Century Gothic" w:cs="Century Gothic"/>
          <w:color w:val="333333"/>
          <w:sz w:val="0"/>
          <w:szCs w:val="0"/>
        </w:rPr>
      </w:pPr>
      <w:r>
        <w:rPr>
          <w:rFonts w:ascii="Century Gothic" w:eastAsia="Century Gothic" w:hAnsi="Century Gothic" w:cs="Century Gothic"/>
          <w:color w:val="333333"/>
          <w:sz w:val="0"/>
          <w:szCs w:val="0"/>
        </w:rPr>
        <w:t> </w:t>
      </w:r>
    </w:p>
    <w:p w14:paraId="267B671B" w14:textId="158FCEC8" w:rsidR="00B21818" w:rsidRDefault="00C46870">
      <w:pPr>
        <w:pStyle w:val="divaddress"/>
        <w:pBdr>
          <w:top w:val="none" w:sz="0" w:space="0" w:color="auto"/>
        </w:pBdr>
        <w:rPr>
          <w:rFonts w:ascii="Century Gothic" w:eastAsia="Century Gothic" w:hAnsi="Century Gothic" w:cs="Century Gothic"/>
          <w:color w:val="333333"/>
        </w:rPr>
      </w:pPr>
      <w:proofErr w:type="spellStart"/>
      <w:r>
        <w:rPr>
          <w:rStyle w:val="span"/>
          <w:rFonts w:ascii="Century Gothic" w:eastAsia="Century Gothic" w:hAnsi="Century Gothic" w:cs="Century Gothic"/>
          <w:color w:val="333333"/>
          <w:sz w:val="18"/>
          <w:szCs w:val="18"/>
        </w:rPr>
        <w:t>Rotherham</w:t>
      </w:r>
      <w:proofErr w:type="spellEnd"/>
      <w:r>
        <w:rPr>
          <w:rStyle w:val="span"/>
          <w:rFonts w:ascii="Century Gothic" w:eastAsia="Century Gothic" w:hAnsi="Century Gothic" w:cs="Century Gothic"/>
          <w:color w:val="333333"/>
          <w:sz w:val="18"/>
          <w:szCs w:val="18"/>
        </w:rPr>
        <w:t xml:space="preserve">, </w:t>
      </w:r>
      <w:proofErr w:type="spellStart"/>
      <w:r>
        <w:rPr>
          <w:rStyle w:val="span"/>
          <w:rFonts w:ascii="Century Gothic" w:eastAsia="Century Gothic" w:hAnsi="Century Gothic" w:cs="Century Gothic"/>
          <w:color w:val="333333"/>
          <w:sz w:val="18"/>
          <w:szCs w:val="18"/>
        </w:rPr>
        <w:t>S60</w:t>
      </w:r>
      <w:proofErr w:type="spellEnd"/>
      <w:r>
        <w:rPr>
          <w:rStyle w:val="span"/>
          <w:rFonts w:ascii="Century Gothic" w:eastAsia="Century Gothic" w:hAnsi="Century Gothic" w:cs="Century Gothic"/>
          <w:color w:val="333333"/>
          <w:sz w:val="18"/>
          <w:szCs w:val="18"/>
        </w:rPr>
        <w:t xml:space="preserve"> </w:t>
      </w:r>
      <w:proofErr w:type="spellStart"/>
      <w:r>
        <w:rPr>
          <w:rStyle w:val="span"/>
          <w:rFonts w:ascii="Century Gothic" w:eastAsia="Century Gothic" w:hAnsi="Century Gothic" w:cs="Century Gothic"/>
          <w:color w:val="333333"/>
          <w:sz w:val="18"/>
          <w:szCs w:val="18"/>
        </w:rPr>
        <w:t>8BB</w:t>
      </w:r>
      <w:proofErr w:type="spellEnd"/>
      <w:r>
        <w:rPr>
          <w:rStyle w:val="span"/>
          <w:rFonts w:ascii="Century Gothic" w:eastAsia="Century Gothic" w:hAnsi="Century Gothic" w:cs="Century Gothic"/>
          <w:color w:val="333333"/>
          <w:sz w:val="18"/>
          <w:szCs w:val="18"/>
        </w:rPr>
        <w:t xml:space="preserve">| </w:t>
      </w:r>
      <w:proofErr w:type="spellStart"/>
      <w:r>
        <w:rPr>
          <w:rStyle w:val="span"/>
          <w:rFonts w:ascii="Century Gothic" w:eastAsia="Century Gothic" w:hAnsi="Century Gothic" w:cs="Century Gothic"/>
          <w:color w:val="333333"/>
          <w:sz w:val="18"/>
          <w:szCs w:val="18"/>
        </w:rPr>
        <w:t>bvcxzq1@gmail.com</w:t>
      </w:r>
      <w:proofErr w:type="spellEnd"/>
      <w:r w:rsidR="0081039D">
        <w:rPr>
          <w:rStyle w:val="span"/>
          <w:rFonts w:ascii="Century Gothic" w:eastAsia="Century Gothic" w:hAnsi="Century Gothic" w:cs="Century Gothic"/>
          <w:color w:val="333333"/>
          <w:sz w:val="18"/>
          <w:szCs w:val="18"/>
        </w:rPr>
        <w:t xml:space="preserve">| </w:t>
      </w:r>
      <w:r w:rsidR="0081039D" w:rsidRPr="0081039D">
        <w:rPr>
          <w:rStyle w:val="span"/>
          <w:rFonts w:ascii="Century Gothic" w:eastAsia="Century Gothic" w:hAnsi="Century Gothic" w:cs="Century Gothic"/>
          <w:color w:val="333333"/>
          <w:sz w:val="18"/>
          <w:szCs w:val="18"/>
        </w:rPr>
        <w:t>https://</w:t>
      </w:r>
      <w:proofErr w:type="spellStart"/>
      <w:r w:rsidR="0081039D" w:rsidRPr="0081039D">
        <w:rPr>
          <w:rStyle w:val="span"/>
          <w:rFonts w:ascii="Century Gothic" w:eastAsia="Century Gothic" w:hAnsi="Century Gothic" w:cs="Century Gothic"/>
          <w:color w:val="333333"/>
          <w:sz w:val="18"/>
          <w:szCs w:val="18"/>
        </w:rPr>
        <w:t>www.linkedin.com</w:t>
      </w:r>
      <w:proofErr w:type="spellEnd"/>
      <w:r w:rsidR="0081039D" w:rsidRPr="0081039D">
        <w:rPr>
          <w:rStyle w:val="span"/>
          <w:rFonts w:ascii="Century Gothic" w:eastAsia="Century Gothic" w:hAnsi="Century Gothic" w:cs="Century Gothic"/>
          <w:color w:val="333333"/>
          <w:sz w:val="18"/>
          <w:szCs w:val="18"/>
        </w:rPr>
        <w:t>/in/</w:t>
      </w:r>
      <w:proofErr w:type="spellStart"/>
      <w:r w:rsidR="0081039D" w:rsidRPr="0081039D">
        <w:rPr>
          <w:rStyle w:val="span"/>
          <w:rFonts w:ascii="Century Gothic" w:eastAsia="Century Gothic" w:hAnsi="Century Gothic" w:cs="Century Gothic"/>
          <w:color w:val="333333"/>
          <w:sz w:val="18"/>
          <w:szCs w:val="18"/>
        </w:rPr>
        <w:t>emile</w:t>
      </w:r>
      <w:proofErr w:type="spellEnd"/>
      <w:r w:rsidR="0081039D" w:rsidRPr="0081039D">
        <w:rPr>
          <w:rStyle w:val="span"/>
          <w:rFonts w:ascii="Century Gothic" w:eastAsia="Century Gothic" w:hAnsi="Century Gothic" w:cs="Century Gothic"/>
          <w:color w:val="333333"/>
          <w:sz w:val="18"/>
          <w:szCs w:val="18"/>
        </w:rPr>
        <w:t>-de-</w:t>
      </w:r>
      <w:proofErr w:type="spellStart"/>
      <w:r w:rsidR="0081039D" w:rsidRPr="0081039D">
        <w:rPr>
          <w:rStyle w:val="span"/>
          <w:rFonts w:ascii="Century Gothic" w:eastAsia="Century Gothic" w:hAnsi="Century Gothic" w:cs="Century Gothic"/>
          <w:color w:val="333333"/>
          <w:sz w:val="18"/>
          <w:szCs w:val="18"/>
        </w:rPr>
        <w:t>roubaix</w:t>
      </w:r>
      <w:proofErr w:type="spellEnd"/>
      <w:r w:rsidR="0081039D" w:rsidRPr="0081039D">
        <w:rPr>
          <w:rStyle w:val="span"/>
          <w:rFonts w:ascii="Century Gothic" w:eastAsia="Century Gothic" w:hAnsi="Century Gothic" w:cs="Century Gothic"/>
          <w:color w:val="333333"/>
          <w:sz w:val="18"/>
          <w:szCs w:val="18"/>
        </w:rPr>
        <w:t>-</w:t>
      </w:r>
      <w:proofErr w:type="spellStart"/>
      <w:r w:rsidR="0081039D" w:rsidRPr="0081039D">
        <w:rPr>
          <w:rStyle w:val="span"/>
          <w:rFonts w:ascii="Century Gothic" w:eastAsia="Century Gothic" w:hAnsi="Century Gothic" w:cs="Century Gothic"/>
          <w:color w:val="333333"/>
          <w:sz w:val="18"/>
          <w:szCs w:val="18"/>
        </w:rPr>
        <w:t>7b0086163</w:t>
      </w:r>
      <w:proofErr w:type="spellEnd"/>
      <w:r w:rsidR="0081039D" w:rsidRPr="0081039D">
        <w:rPr>
          <w:rStyle w:val="span"/>
          <w:rFonts w:ascii="Century Gothic" w:eastAsia="Century Gothic" w:hAnsi="Century Gothic" w:cs="Century Gothic"/>
          <w:color w:val="333333"/>
          <w:sz w:val="18"/>
          <w:szCs w:val="18"/>
        </w:rPr>
        <w:t>/</w:t>
      </w:r>
    </w:p>
    <w:p w14:paraId="672F2FAD" w14:textId="77777777" w:rsidR="00B21818" w:rsidRDefault="00C46870">
      <w:pPr>
        <w:pStyle w:val="divdocumentdivsectiontitle"/>
        <w:spacing w:before="240" w:after="80"/>
        <w:rPr>
          <w:rFonts w:ascii="Century Gothic" w:eastAsia="Century Gothic" w:hAnsi="Century Gothic" w:cs="Century Gothic"/>
          <w:b/>
          <w:bCs/>
          <w:caps/>
        </w:rPr>
      </w:pPr>
      <w:r>
        <w:rPr>
          <w:rFonts w:ascii="Century Gothic" w:eastAsia="Century Gothic" w:hAnsi="Century Gothic" w:cs="Century Gothic"/>
          <w:b/>
          <w:bCs/>
          <w:caps/>
        </w:rPr>
        <w:t>Summary</w:t>
      </w:r>
    </w:p>
    <w:p w14:paraId="1844FAE2" w14:textId="66BB3B72" w:rsidR="00B21818" w:rsidRDefault="00FA5DEA">
      <w:pPr>
        <w:pStyle w:val="p"/>
        <w:spacing w:line="300" w:lineRule="atLeast"/>
        <w:rPr>
          <w:rFonts w:ascii="Century Gothic" w:eastAsia="Century Gothic" w:hAnsi="Century Gothic" w:cs="Century Gothic"/>
          <w:color w:val="333333"/>
          <w:sz w:val="20"/>
          <w:szCs w:val="20"/>
        </w:rPr>
      </w:pPr>
      <w:r>
        <w:rPr>
          <w:rFonts w:ascii="Century Gothic" w:eastAsia="Century Gothic" w:hAnsi="Century Gothic" w:cs="Century Gothic"/>
          <w:color w:val="333333"/>
          <w:sz w:val="20"/>
          <w:szCs w:val="20"/>
        </w:rPr>
        <w:t>After almost 8 years working in Marketing, I felt the need for a new direction. With the objective of moving into Finance/Accounting I started and finished AAT Level 2</w:t>
      </w:r>
      <w:r w:rsidR="00FF3FEF">
        <w:rPr>
          <w:rFonts w:ascii="Century Gothic" w:eastAsia="Century Gothic" w:hAnsi="Century Gothic" w:cs="Century Gothic"/>
          <w:color w:val="333333"/>
          <w:sz w:val="20"/>
          <w:szCs w:val="20"/>
        </w:rPr>
        <w:t>.</w:t>
      </w:r>
      <w:r w:rsidR="00FA57E2">
        <w:rPr>
          <w:rFonts w:ascii="Century Gothic" w:eastAsia="Century Gothic" w:hAnsi="Century Gothic" w:cs="Century Gothic"/>
          <w:color w:val="333333"/>
          <w:sz w:val="20"/>
          <w:szCs w:val="20"/>
        </w:rPr>
        <w:t xml:space="preserve"> While working at Iqbal I realized that I want to work in Credit Control hence my current role at SIG. While working at SIG is great the scope and responsibilities for my role is quite limited with very limited progression.</w:t>
      </w:r>
    </w:p>
    <w:p w14:paraId="29596D52" w14:textId="77777777" w:rsidR="00B21818" w:rsidRDefault="00C46870">
      <w:pPr>
        <w:pStyle w:val="divdocumentdivsectiontitle"/>
        <w:spacing w:before="240" w:after="80"/>
        <w:rPr>
          <w:rFonts w:ascii="Century Gothic" w:eastAsia="Century Gothic" w:hAnsi="Century Gothic" w:cs="Century Gothic"/>
          <w:b/>
          <w:bCs/>
          <w:caps/>
        </w:rPr>
      </w:pPr>
      <w:r>
        <w:rPr>
          <w:rFonts w:ascii="Century Gothic" w:eastAsia="Century Gothic" w:hAnsi="Century Gothic" w:cs="Century Gothic"/>
          <w:b/>
          <w:bCs/>
          <w:caps/>
        </w:rPr>
        <w:t>Skills</w:t>
      </w:r>
    </w:p>
    <w:tbl>
      <w:tblPr>
        <w:tblStyle w:val="divdocumenttable"/>
        <w:tblW w:w="0" w:type="auto"/>
        <w:tblInd w:w="2300" w:type="dxa"/>
        <w:tblLayout w:type="fixed"/>
        <w:tblCellMar>
          <w:left w:w="0" w:type="dxa"/>
          <w:right w:w="0" w:type="dxa"/>
        </w:tblCellMar>
        <w:tblLook w:val="05E0" w:firstRow="1" w:lastRow="1" w:firstColumn="1" w:lastColumn="1" w:noHBand="0" w:noVBand="1"/>
      </w:tblPr>
      <w:tblGrid>
        <w:gridCol w:w="4003"/>
        <w:gridCol w:w="4003"/>
      </w:tblGrid>
      <w:tr w:rsidR="00B21818" w14:paraId="676282B9" w14:textId="77777777">
        <w:tc>
          <w:tcPr>
            <w:tcW w:w="4003" w:type="dxa"/>
            <w:tcMar>
              <w:top w:w="5" w:type="dxa"/>
              <w:left w:w="5" w:type="dxa"/>
              <w:bottom w:w="5" w:type="dxa"/>
              <w:right w:w="5" w:type="dxa"/>
            </w:tcMar>
            <w:hideMark/>
          </w:tcPr>
          <w:p w14:paraId="4DA972AF" w14:textId="53844E69" w:rsidR="00CB131F" w:rsidRDefault="00CB131F" w:rsidP="00CB131F">
            <w:pPr>
              <w:pStyle w:val="ulli"/>
              <w:numPr>
                <w:ilvl w:val="0"/>
                <w:numId w:val="1"/>
              </w:numPr>
              <w:spacing w:line="300" w:lineRule="atLeast"/>
              <w:rPr>
                <w:rFonts w:ascii="Century Gothic" w:eastAsia="Century Gothic" w:hAnsi="Century Gothic" w:cs="Century Gothic"/>
                <w:color w:val="333333"/>
                <w:sz w:val="20"/>
                <w:szCs w:val="20"/>
              </w:rPr>
            </w:pPr>
            <w:r>
              <w:rPr>
                <w:rFonts w:ascii="Century Gothic" w:eastAsia="Century Gothic" w:hAnsi="Century Gothic" w:cs="Century Gothic"/>
                <w:color w:val="333333"/>
                <w:sz w:val="20"/>
                <w:szCs w:val="20"/>
              </w:rPr>
              <w:t>Advanced Microsoft Office knowledge (Experience in using Excel Lookups</w:t>
            </w:r>
            <w:r w:rsidR="00303D43">
              <w:rPr>
                <w:rFonts w:ascii="Century Gothic" w:eastAsia="Century Gothic" w:hAnsi="Century Gothic" w:cs="Century Gothic"/>
                <w:color w:val="333333"/>
                <w:sz w:val="20"/>
                <w:szCs w:val="20"/>
              </w:rPr>
              <w:t>, pivot tables</w:t>
            </w:r>
            <w:r>
              <w:rPr>
                <w:rFonts w:ascii="Century Gothic" w:eastAsia="Century Gothic" w:hAnsi="Century Gothic" w:cs="Century Gothic"/>
                <w:color w:val="333333"/>
                <w:sz w:val="20"/>
                <w:szCs w:val="20"/>
              </w:rPr>
              <w:t xml:space="preserve"> and writing formula) </w:t>
            </w:r>
          </w:p>
          <w:p w14:paraId="1B8E5C59" w14:textId="03893AF0" w:rsidR="00FE2B9C" w:rsidRDefault="00FE2B9C" w:rsidP="00CB131F">
            <w:pPr>
              <w:pStyle w:val="ulli"/>
              <w:numPr>
                <w:ilvl w:val="0"/>
                <w:numId w:val="1"/>
              </w:numPr>
              <w:spacing w:line="300" w:lineRule="atLeast"/>
              <w:rPr>
                <w:rFonts w:ascii="Century Gothic" w:eastAsia="Century Gothic" w:hAnsi="Century Gothic" w:cs="Century Gothic"/>
                <w:color w:val="333333"/>
                <w:sz w:val="20"/>
                <w:szCs w:val="20"/>
              </w:rPr>
            </w:pPr>
            <w:r>
              <w:rPr>
                <w:rFonts w:ascii="Century Gothic" w:eastAsia="Century Gothic" w:hAnsi="Century Gothic" w:cs="Century Gothic"/>
                <w:color w:val="333333"/>
                <w:sz w:val="20"/>
                <w:szCs w:val="20"/>
              </w:rPr>
              <w:t>Experience in Sage 200 &amp; 50</w:t>
            </w:r>
          </w:p>
          <w:p w14:paraId="0BF8384F" w14:textId="050B3F77" w:rsidR="00920042" w:rsidRDefault="00C46870" w:rsidP="00CB131F">
            <w:pPr>
              <w:pStyle w:val="ulli"/>
              <w:numPr>
                <w:ilvl w:val="0"/>
                <w:numId w:val="1"/>
              </w:numPr>
              <w:spacing w:line="300" w:lineRule="atLeast"/>
              <w:rPr>
                <w:rFonts w:ascii="Century Gothic" w:eastAsia="Century Gothic" w:hAnsi="Century Gothic" w:cs="Century Gothic"/>
                <w:color w:val="333333"/>
                <w:sz w:val="20"/>
                <w:szCs w:val="20"/>
              </w:rPr>
            </w:pPr>
            <w:r>
              <w:rPr>
                <w:rFonts w:ascii="Century Gothic" w:eastAsia="Century Gothic" w:hAnsi="Century Gothic" w:cs="Century Gothic"/>
                <w:color w:val="333333"/>
                <w:sz w:val="20"/>
                <w:szCs w:val="20"/>
              </w:rPr>
              <w:t xml:space="preserve">Talking to clients, internal and external, to discover their needs. </w:t>
            </w:r>
          </w:p>
          <w:p w14:paraId="498327F3" w14:textId="77777777" w:rsidR="00CB131F" w:rsidRDefault="00CB131F" w:rsidP="00CB131F">
            <w:pPr>
              <w:pStyle w:val="ulli"/>
              <w:numPr>
                <w:ilvl w:val="0"/>
                <w:numId w:val="1"/>
              </w:numPr>
              <w:spacing w:line="300" w:lineRule="atLeast"/>
              <w:rPr>
                <w:rFonts w:ascii="Century Gothic" w:eastAsia="Century Gothic" w:hAnsi="Century Gothic" w:cs="Century Gothic"/>
                <w:color w:val="333333"/>
                <w:sz w:val="20"/>
                <w:szCs w:val="20"/>
              </w:rPr>
            </w:pPr>
            <w:r>
              <w:rPr>
                <w:rFonts w:ascii="Century Gothic" w:eastAsia="Century Gothic" w:hAnsi="Century Gothic" w:cs="Century Gothic"/>
                <w:color w:val="333333"/>
                <w:sz w:val="20"/>
                <w:szCs w:val="20"/>
              </w:rPr>
              <w:t>Complex problem resolution</w:t>
            </w:r>
          </w:p>
          <w:p w14:paraId="50C98E99" w14:textId="776A4436" w:rsidR="00B21818" w:rsidRPr="00CB131F" w:rsidRDefault="00CB131F" w:rsidP="00CB131F">
            <w:pPr>
              <w:pStyle w:val="ulli"/>
              <w:numPr>
                <w:ilvl w:val="0"/>
                <w:numId w:val="1"/>
              </w:numPr>
              <w:spacing w:line="300" w:lineRule="atLeast"/>
              <w:rPr>
                <w:rFonts w:ascii="Century Gothic" w:eastAsia="Century Gothic" w:hAnsi="Century Gothic" w:cs="Century Gothic"/>
                <w:color w:val="333333"/>
                <w:sz w:val="20"/>
                <w:szCs w:val="20"/>
              </w:rPr>
            </w:pPr>
            <w:r>
              <w:rPr>
                <w:rFonts w:ascii="Century Gothic" w:eastAsia="Century Gothic" w:hAnsi="Century Gothic" w:cs="Century Gothic"/>
                <w:color w:val="333333"/>
                <w:sz w:val="20"/>
                <w:szCs w:val="20"/>
              </w:rPr>
              <w:t>Working on multiple projects with varying deadlines</w:t>
            </w:r>
          </w:p>
        </w:tc>
        <w:tc>
          <w:tcPr>
            <w:tcW w:w="4003" w:type="dxa"/>
            <w:tcBorders>
              <w:left w:val="single" w:sz="8" w:space="0" w:color="FEFDFD"/>
            </w:tcBorders>
            <w:tcMar>
              <w:top w:w="5" w:type="dxa"/>
              <w:left w:w="10" w:type="dxa"/>
              <w:bottom w:w="5" w:type="dxa"/>
              <w:right w:w="5" w:type="dxa"/>
            </w:tcMar>
            <w:hideMark/>
          </w:tcPr>
          <w:p w14:paraId="5229A4F5" w14:textId="77777777" w:rsidR="00B21818" w:rsidRDefault="00C46870" w:rsidP="00CB131F">
            <w:pPr>
              <w:pStyle w:val="ulli"/>
              <w:numPr>
                <w:ilvl w:val="0"/>
                <w:numId w:val="2"/>
              </w:numPr>
              <w:spacing w:line="300" w:lineRule="atLeast"/>
              <w:rPr>
                <w:rFonts w:ascii="Century Gothic" w:eastAsia="Century Gothic" w:hAnsi="Century Gothic" w:cs="Century Gothic"/>
                <w:color w:val="333333"/>
                <w:sz w:val="20"/>
                <w:szCs w:val="20"/>
              </w:rPr>
            </w:pPr>
            <w:r>
              <w:rPr>
                <w:rFonts w:ascii="Century Gothic" w:eastAsia="Century Gothic" w:hAnsi="Century Gothic" w:cs="Century Gothic"/>
                <w:color w:val="333333"/>
                <w:sz w:val="20"/>
                <w:szCs w:val="20"/>
              </w:rPr>
              <w:t>Campaign reporting and analysis (Email/SMS/</w:t>
            </w:r>
            <w:proofErr w:type="gramStart"/>
            <w:r>
              <w:rPr>
                <w:rFonts w:ascii="Century Gothic" w:eastAsia="Century Gothic" w:hAnsi="Century Gothic" w:cs="Century Gothic"/>
                <w:color w:val="333333"/>
                <w:sz w:val="20"/>
                <w:szCs w:val="20"/>
              </w:rPr>
              <w:t>Social Media</w:t>
            </w:r>
            <w:proofErr w:type="gramEnd"/>
            <w:r>
              <w:rPr>
                <w:rFonts w:ascii="Century Gothic" w:eastAsia="Century Gothic" w:hAnsi="Century Gothic" w:cs="Century Gothic"/>
                <w:color w:val="333333"/>
                <w:sz w:val="20"/>
                <w:szCs w:val="20"/>
              </w:rPr>
              <w:t>)</w:t>
            </w:r>
          </w:p>
          <w:p w14:paraId="22AA2FA2" w14:textId="77777777" w:rsidR="00B21818" w:rsidRDefault="00C46870" w:rsidP="00CB131F">
            <w:pPr>
              <w:pStyle w:val="ulli"/>
              <w:numPr>
                <w:ilvl w:val="0"/>
                <w:numId w:val="2"/>
              </w:numPr>
              <w:spacing w:line="300" w:lineRule="atLeast"/>
              <w:rPr>
                <w:rFonts w:ascii="Century Gothic" w:eastAsia="Century Gothic" w:hAnsi="Century Gothic" w:cs="Century Gothic"/>
                <w:color w:val="333333"/>
                <w:sz w:val="20"/>
                <w:szCs w:val="20"/>
              </w:rPr>
            </w:pPr>
            <w:r>
              <w:rPr>
                <w:rFonts w:ascii="Century Gothic" w:eastAsia="Century Gothic" w:hAnsi="Century Gothic" w:cs="Century Gothic"/>
                <w:color w:val="333333"/>
                <w:sz w:val="20"/>
                <w:szCs w:val="20"/>
              </w:rPr>
              <w:t xml:space="preserve">Paid digital </w:t>
            </w:r>
            <w:proofErr w:type="gramStart"/>
            <w:r>
              <w:rPr>
                <w:rFonts w:ascii="Century Gothic" w:eastAsia="Century Gothic" w:hAnsi="Century Gothic" w:cs="Century Gothic"/>
                <w:color w:val="333333"/>
                <w:sz w:val="20"/>
                <w:szCs w:val="20"/>
              </w:rPr>
              <w:t>advertising</w:t>
            </w:r>
            <w:proofErr w:type="gramEnd"/>
          </w:p>
          <w:p w14:paraId="6BAD0517" w14:textId="1D633021" w:rsidR="00B21818" w:rsidRDefault="00C46870" w:rsidP="00CB131F">
            <w:pPr>
              <w:pStyle w:val="ulli"/>
              <w:numPr>
                <w:ilvl w:val="0"/>
                <w:numId w:val="2"/>
              </w:numPr>
              <w:spacing w:line="300" w:lineRule="atLeast"/>
              <w:rPr>
                <w:rFonts w:ascii="Century Gothic" w:eastAsia="Century Gothic" w:hAnsi="Century Gothic" w:cs="Century Gothic"/>
                <w:color w:val="333333"/>
                <w:sz w:val="20"/>
                <w:szCs w:val="20"/>
              </w:rPr>
            </w:pPr>
            <w:r>
              <w:rPr>
                <w:rFonts w:ascii="Century Gothic" w:eastAsia="Century Gothic" w:hAnsi="Century Gothic" w:cs="Century Gothic"/>
                <w:color w:val="333333"/>
                <w:sz w:val="20"/>
                <w:szCs w:val="20"/>
              </w:rPr>
              <w:t xml:space="preserve">Experience using Google Analytics and UTM </w:t>
            </w:r>
            <w:proofErr w:type="gramStart"/>
            <w:r w:rsidR="00DD7C54">
              <w:rPr>
                <w:rFonts w:ascii="Century Gothic" w:eastAsia="Century Gothic" w:hAnsi="Century Gothic" w:cs="Century Gothic"/>
                <w:color w:val="333333"/>
                <w:sz w:val="20"/>
                <w:szCs w:val="20"/>
              </w:rPr>
              <w:t>tracking</w:t>
            </w:r>
            <w:proofErr w:type="gramEnd"/>
          </w:p>
          <w:p w14:paraId="67A946DA" w14:textId="77777777" w:rsidR="00CB131F" w:rsidRDefault="00CB131F" w:rsidP="00CB131F">
            <w:pPr>
              <w:pStyle w:val="ulli"/>
              <w:numPr>
                <w:ilvl w:val="0"/>
                <w:numId w:val="2"/>
              </w:numPr>
              <w:spacing w:line="300" w:lineRule="atLeast"/>
              <w:rPr>
                <w:rFonts w:ascii="Century Gothic" w:eastAsia="Century Gothic" w:hAnsi="Century Gothic" w:cs="Century Gothic"/>
                <w:color w:val="333333"/>
                <w:sz w:val="20"/>
                <w:szCs w:val="20"/>
              </w:rPr>
            </w:pPr>
            <w:r>
              <w:rPr>
                <w:rFonts w:ascii="Century Gothic" w:eastAsia="Century Gothic" w:hAnsi="Century Gothic" w:cs="Century Gothic"/>
                <w:color w:val="333333"/>
                <w:sz w:val="20"/>
                <w:szCs w:val="20"/>
              </w:rPr>
              <w:t>Marketing campaign development (Email/SMS/</w:t>
            </w:r>
            <w:proofErr w:type="gramStart"/>
            <w:r>
              <w:rPr>
                <w:rFonts w:ascii="Century Gothic" w:eastAsia="Century Gothic" w:hAnsi="Century Gothic" w:cs="Century Gothic"/>
                <w:color w:val="333333"/>
                <w:sz w:val="20"/>
                <w:szCs w:val="20"/>
              </w:rPr>
              <w:t>Social Media</w:t>
            </w:r>
            <w:proofErr w:type="gramEnd"/>
            <w:r>
              <w:rPr>
                <w:rFonts w:ascii="Century Gothic" w:eastAsia="Century Gothic" w:hAnsi="Century Gothic" w:cs="Century Gothic"/>
                <w:color w:val="333333"/>
                <w:sz w:val="20"/>
                <w:szCs w:val="20"/>
              </w:rPr>
              <w:t>)</w:t>
            </w:r>
          </w:p>
          <w:p w14:paraId="64101101" w14:textId="77777777" w:rsidR="00CB131F" w:rsidRDefault="00CB131F" w:rsidP="00CB131F">
            <w:pPr>
              <w:pStyle w:val="ulli"/>
              <w:numPr>
                <w:ilvl w:val="0"/>
                <w:numId w:val="2"/>
              </w:numPr>
              <w:spacing w:line="300" w:lineRule="atLeast"/>
              <w:rPr>
                <w:rFonts w:ascii="Century Gothic" w:eastAsia="Century Gothic" w:hAnsi="Century Gothic" w:cs="Century Gothic"/>
                <w:color w:val="333333"/>
                <w:sz w:val="20"/>
                <w:szCs w:val="20"/>
              </w:rPr>
            </w:pPr>
            <w:r>
              <w:rPr>
                <w:rFonts w:ascii="Century Gothic" w:eastAsia="Century Gothic" w:hAnsi="Century Gothic" w:cs="Century Gothic"/>
                <w:color w:val="333333"/>
                <w:sz w:val="20"/>
                <w:szCs w:val="20"/>
              </w:rPr>
              <w:t>A/B testing</w:t>
            </w:r>
          </w:p>
          <w:p w14:paraId="57693E36" w14:textId="77777777" w:rsidR="00CB131F" w:rsidRDefault="00CB131F" w:rsidP="00CB131F">
            <w:pPr>
              <w:pStyle w:val="ulli"/>
              <w:numPr>
                <w:ilvl w:val="0"/>
                <w:numId w:val="2"/>
              </w:numPr>
              <w:spacing w:line="300" w:lineRule="atLeast"/>
              <w:rPr>
                <w:rFonts w:ascii="Century Gothic" w:eastAsia="Century Gothic" w:hAnsi="Century Gothic" w:cs="Century Gothic"/>
                <w:color w:val="333333"/>
                <w:sz w:val="20"/>
                <w:szCs w:val="20"/>
              </w:rPr>
            </w:pPr>
            <w:r>
              <w:rPr>
                <w:rFonts w:ascii="Century Gothic" w:eastAsia="Century Gothic" w:hAnsi="Century Gothic" w:cs="Century Gothic"/>
                <w:color w:val="333333"/>
                <w:sz w:val="20"/>
                <w:szCs w:val="20"/>
              </w:rPr>
              <w:t>CRM marketing - Setup and maintenance</w:t>
            </w:r>
          </w:p>
          <w:p w14:paraId="75F23184" w14:textId="7B847834" w:rsidR="00CB131F" w:rsidRDefault="00CB131F" w:rsidP="00CB131F">
            <w:pPr>
              <w:pStyle w:val="ulli"/>
              <w:numPr>
                <w:ilvl w:val="0"/>
                <w:numId w:val="2"/>
              </w:numPr>
              <w:spacing w:line="300" w:lineRule="atLeast"/>
              <w:rPr>
                <w:rFonts w:ascii="Century Gothic" w:eastAsia="Century Gothic" w:hAnsi="Century Gothic" w:cs="Century Gothic"/>
                <w:color w:val="333333"/>
                <w:sz w:val="20"/>
                <w:szCs w:val="20"/>
              </w:rPr>
            </w:pPr>
            <w:proofErr w:type="spellStart"/>
            <w:r>
              <w:rPr>
                <w:rFonts w:ascii="Century Gothic" w:eastAsia="Century Gothic" w:hAnsi="Century Gothic" w:cs="Century Gothic"/>
                <w:color w:val="333333"/>
                <w:sz w:val="20"/>
                <w:szCs w:val="20"/>
              </w:rPr>
              <w:t>B2C</w:t>
            </w:r>
            <w:proofErr w:type="spellEnd"/>
            <w:r>
              <w:rPr>
                <w:rFonts w:ascii="Century Gothic" w:eastAsia="Century Gothic" w:hAnsi="Century Gothic" w:cs="Century Gothic"/>
                <w:color w:val="333333"/>
                <w:sz w:val="20"/>
                <w:szCs w:val="20"/>
              </w:rPr>
              <w:t xml:space="preserve"> &amp; </w:t>
            </w:r>
            <w:proofErr w:type="spellStart"/>
            <w:r>
              <w:rPr>
                <w:rFonts w:ascii="Century Gothic" w:eastAsia="Century Gothic" w:hAnsi="Century Gothic" w:cs="Century Gothic"/>
                <w:color w:val="333333"/>
                <w:sz w:val="20"/>
                <w:szCs w:val="20"/>
              </w:rPr>
              <w:t>B2B</w:t>
            </w:r>
            <w:proofErr w:type="spellEnd"/>
            <w:r>
              <w:rPr>
                <w:rFonts w:ascii="Century Gothic" w:eastAsia="Century Gothic" w:hAnsi="Century Gothic" w:cs="Century Gothic"/>
                <w:color w:val="333333"/>
                <w:sz w:val="20"/>
                <w:szCs w:val="20"/>
              </w:rPr>
              <w:t xml:space="preserve"> marketing</w:t>
            </w:r>
          </w:p>
        </w:tc>
      </w:tr>
    </w:tbl>
    <w:p w14:paraId="493DD118" w14:textId="0A625C9A" w:rsidR="00B21818" w:rsidRDefault="00C46870">
      <w:pPr>
        <w:pStyle w:val="divdocumentdivsectiontitle"/>
        <w:spacing w:before="240" w:after="80"/>
        <w:rPr>
          <w:rFonts w:ascii="Century Gothic" w:eastAsia="Century Gothic" w:hAnsi="Century Gothic" w:cs="Century Gothic"/>
          <w:b/>
          <w:bCs/>
          <w:caps/>
        </w:rPr>
      </w:pPr>
      <w:r>
        <w:rPr>
          <w:rFonts w:ascii="Century Gothic" w:eastAsia="Century Gothic" w:hAnsi="Century Gothic" w:cs="Century Gothic"/>
          <w:b/>
          <w:bCs/>
          <w:caps/>
        </w:rPr>
        <w:t>Experience</w:t>
      </w:r>
    </w:p>
    <w:tbl>
      <w:tblPr>
        <w:tblStyle w:val="divdocumentdivparagraphTable"/>
        <w:tblW w:w="0" w:type="auto"/>
        <w:tblInd w:w="108" w:type="dxa"/>
        <w:tblLayout w:type="fixed"/>
        <w:tblLook w:val="04A0" w:firstRow="1" w:lastRow="0" w:firstColumn="1" w:lastColumn="0" w:noHBand="0" w:noVBand="1"/>
      </w:tblPr>
      <w:tblGrid>
        <w:gridCol w:w="2300"/>
        <w:gridCol w:w="8006"/>
      </w:tblGrid>
      <w:tr w:rsidR="00F979C3" w14:paraId="57249253" w14:textId="77777777" w:rsidTr="00F979C3">
        <w:tc>
          <w:tcPr>
            <w:tcW w:w="2300" w:type="dxa"/>
            <w:hideMark/>
          </w:tcPr>
          <w:p w14:paraId="2E0C1C15" w14:textId="07D8BEDF" w:rsidR="00F979C3" w:rsidRDefault="00F979C3" w:rsidP="00FB02F6">
            <w:pPr>
              <w:pStyle w:val="divdocumentdivparagraphspandateswrapperParagraph"/>
              <w:spacing w:line="320" w:lineRule="atLeast"/>
              <w:rPr>
                <w:rStyle w:val="divdocumentdivparagraphspandateswrapper"/>
                <w:rFonts w:ascii="Century Gothic" w:eastAsia="Century Gothic" w:hAnsi="Century Gothic" w:cs="Century Gothic"/>
                <w:b/>
                <w:bCs/>
                <w:color w:val="333333"/>
                <w:sz w:val="10"/>
                <w:szCs w:val="10"/>
              </w:rPr>
            </w:pPr>
            <w:r>
              <w:rPr>
                <w:rStyle w:val="span"/>
                <w:rFonts w:ascii="Century Gothic" w:eastAsia="Century Gothic" w:hAnsi="Century Gothic" w:cs="Century Gothic"/>
                <w:b/>
                <w:bCs/>
                <w:color w:val="333333"/>
                <w:sz w:val="20"/>
                <w:szCs w:val="20"/>
              </w:rPr>
              <w:t>Nov</w:t>
            </w:r>
            <w:r>
              <w:rPr>
                <w:rStyle w:val="span"/>
                <w:rFonts w:ascii="Century Gothic" w:eastAsia="Century Gothic" w:hAnsi="Century Gothic" w:cs="Century Gothic"/>
                <w:b/>
                <w:bCs/>
                <w:color w:val="333333"/>
                <w:sz w:val="20"/>
                <w:szCs w:val="20"/>
              </w:rPr>
              <w:t xml:space="preserve"> 2022 to </w:t>
            </w:r>
            <w:r>
              <w:rPr>
                <w:rStyle w:val="span"/>
                <w:rFonts w:ascii="Century Gothic" w:eastAsia="Century Gothic" w:hAnsi="Century Gothic" w:cs="Century Gothic"/>
                <w:b/>
                <w:bCs/>
                <w:color w:val="333333"/>
                <w:sz w:val="20"/>
                <w:szCs w:val="20"/>
              </w:rPr>
              <w:t>Current</w:t>
            </w:r>
          </w:p>
        </w:tc>
        <w:tc>
          <w:tcPr>
            <w:tcW w:w="8006" w:type="dxa"/>
            <w:hideMark/>
          </w:tcPr>
          <w:p w14:paraId="219E21E1" w14:textId="33B0BA67" w:rsidR="00F979C3" w:rsidRDefault="00F979C3" w:rsidP="00FB02F6">
            <w:pPr>
              <w:pStyle w:val="spanpaddedline"/>
              <w:spacing w:line="320" w:lineRule="atLeast"/>
              <w:rPr>
                <w:rStyle w:val="spanjobtitle"/>
                <w:rFonts w:ascii="Century Gothic" w:eastAsia="Century Gothic" w:hAnsi="Century Gothic" w:cs="Century Gothic"/>
                <w:color w:val="333333"/>
                <w:sz w:val="20"/>
                <w:szCs w:val="20"/>
              </w:rPr>
            </w:pPr>
            <w:r>
              <w:rPr>
                <w:rStyle w:val="spanjobtitle"/>
                <w:rFonts w:ascii="Century Gothic" w:eastAsia="Century Gothic" w:hAnsi="Century Gothic" w:cs="Century Gothic"/>
                <w:color w:val="333333"/>
                <w:sz w:val="20"/>
                <w:szCs w:val="20"/>
              </w:rPr>
              <w:t>Key Account Credit Controller</w:t>
            </w:r>
          </w:p>
          <w:p w14:paraId="4A867CD2" w14:textId="64076AFD" w:rsidR="00F979C3" w:rsidRDefault="00F979C3" w:rsidP="00FB02F6">
            <w:pPr>
              <w:pStyle w:val="spanpaddedline"/>
              <w:spacing w:line="320" w:lineRule="atLeast"/>
              <w:rPr>
                <w:rStyle w:val="divdocumentsinglecolumnCharacter"/>
                <w:rFonts w:ascii="Century Gothic" w:eastAsia="Century Gothic" w:hAnsi="Century Gothic" w:cs="Century Gothic"/>
                <w:color w:val="333333"/>
                <w:sz w:val="20"/>
                <w:szCs w:val="20"/>
              </w:rPr>
            </w:pPr>
            <w:r>
              <w:rPr>
                <w:rStyle w:val="spancompanyname"/>
                <w:rFonts w:ascii="Century Gothic" w:eastAsia="Century Gothic" w:hAnsi="Century Gothic" w:cs="Century Gothic"/>
                <w:color w:val="333333"/>
                <w:sz w:val="20"/>
                <w:szCs w:val="20"/>
              </w:rPr>
              <w:t>SIG PLC</w:t>
            </w:r>
            <w:r>
              <w:rPr>
                <w:rStyle w:val="spancompanyname"/>
                <w:rFonts w:ascii="Century Gothic" w:eastAsia="Century Gothic" w:hAnsi="Century Gothic" w:cs="Century Gothic"/>
                <w:color w:val="333333"/>
                <w:sz w:val="20"/>
                <w:szCs w:val="20"/>
              </w:rPr>
              <w:t xml:space="preserve"> </w:t>
            </w:r>
            <w:r>
              <w:rPr>
                <w:rStyle w:val="span"/>
                <w:rFonts w:ascii="PMingLiU" w:eastAsia="PMingLiU" w:hAnsi="PMingLiU" w:cs="PMingLiU"/>
                <w:color w:val="333333"/>
                <w:sz w:val="14"/>
                <w:szCs w:val="14"/>
              </w:rPr>
              <w:t>－</w:t>
            </w:r>
            <w:r>
              <w:rPr>
                <w:rStyle w:val="span"/>
                <w:rFonts w:ascii="Century Gothic" w:eastAsia="Century Gothic" w:hAnsi="Century Gothic" w:cs="Century Gothic"/>
                <w:color w:val="333333"/>
                <w:sz w:val="20"/>
                <w:szCs w:val="20"/>
              </w:rPr>
              <w:t xml:space="preserve"> </w:t>
            </w:r>
            <w:proofErr w:type="spellStart"/>
            <w:r>
              <w:rPr>
                <w:rStyle w:val="span"/>
                <w:rFonts w:ascii="Century Gothic" w:eastAsia="Century Gothic" w:hAnsi="Century Gothic" w:cs="Century Gothic"/>
                <w:color w:val="333333"/>
                <w:sz w:val="20"/>
                <w:szCs w:val="20"/>
              </w:rPr>
              <w:t>Sheffiled</w:t>
            </w:r>
            <w:proofErr w:type="spellEnd"/>
          </w:p>
          <w:p w14:paraId="246F5417" w14:textId="0719EC51" w:rsidR="00F979C3" w:rsidRDefault="00F979C3" w:rsidP="00F979C3">
            <w:pPr>
              <w:pStyle w:val="ulli"/>
              <w:numPr>
                <w:ilvl w:val="0"/>
                <w:numId w:val="3"/>
              </w:numPr>
              <w:spacing w:line="320" w:lineRule="atLeast"/>
              <w:ind w:left="640" w:hanging="252"/>
              <w:rPr>
                <w:rStyle w:val="span"/>
                <w:rFonts w:ascii="Century Gothic" w:eastAsia="Century Gothic" w:hAnsi="Century Gothic" w:cs="Century Gothic"/>
                <w:color w:val="333333"/>
                <w:sz w:val="20"/>
                <w:szCs w:val="20"/>
              </w:rPr>
            </w:pPr>
            <w:r>
              <w:rPr>
                <w:rStyle w:val="span"/>
                <w:rFonts w:ascii="Century Gothic" w:eastAsia="Century Gothic" w:hAnsi="Century Gothic" w:cs="Century Gothic"/>
                <w:color w:val="333333"/>
                <w:sz w:val="20"/>
                <w:szCs w:val="20"/>
              </w:rPr>
              <w:t xml:space="preserve">Talking with customers to get their invoices paid on time, </w:t>
            </w:r>
            <w:proofErr w:type="spellStart"/>
            <w:r>
              <w:rPr>
                <w:rStyle w:val="span"/>
                <w:rFonts w:ascii="Century Gothic" w:eastAsia="Century Gothic" w:hAnsi="Century Gothic" w:cs="Century Gothic"/>
                <w:color w:val="333333"/>
                <w:sz w:val="20"/>
                <w:szCs w:val="20"/>
              </w:rPr>
              <w:t>vie</w:t>
            </w:r>
            <w:proofErr w:type="spellEnd"/>
            <w:r>
              <w:rPr>
                <w:rStyle w:val="span"/>
                <w:rFonts w:ascii="Century Gothic" w:eastAsia="Century Gothic" w:hAnsi="Century Gothic" w:cs="Century Gothic"/>
                <w:color w:val="333333"/>
                <w:sz w:val="20"/>
                <w:szCs w:val="20"/>
              </w:rPr>
              <w:t xml:space="preserve"> email and phone</w:t>
            </w:r>
            <w:r>
              <w:rPr>
                <w:rStyle w:val="span"/>
                <w:rFonts w:ascii="Century Gothic" w:eastAsia="Century Gothic" w:hAnsi="Century Gothic" w:cs="Century Gothic"/>
                <w:color w:val="333333"/>
                <w:sz w:val="20"/>
                <w:szCs w:val="20"/>
              </w:rPr>
              <w:t>.</w:t>
            </w:r>
          </w:p>
          <w:p w14:paraId="5DF9BAFD" w14:textId="4547D686" w:rsidR="00F979C3" w:rsidRPr="00844927" w:rsidRDefault="00F979C3" w:rsidP="00F979C3">
            <w:pPr>
              <w:pStyle w:val="ulli"/>
              <w:numPr>
                <w:ilvl w:val="0"/>
                <w:numId w:val="3"/>
              </w:numPr>
              <w:spacing w:line="320" w:lineRule="atLeast"/>
              <w:ind w:left="640" w:hanging="252"/>
              <w:rPr>
                <w:rStyle w:val="span"/>
                <w:rFonts w:asciiTheme="majorHAnsi" w:eastAsia="Century Gothic" w:hAnsiTheme="majorHAnsi" w:cstheme="majorHAnsi"/>
                <w:color w:val="333333"/>
                <w:sz w:val="20"/>
                <w:szCs w:val="20"/>
              </w:rPr>
            </w:pPr>
            <w:r>
              <w:rPr>
                <w:rStyle w:val="span"/>
                <w:rFonts w:asciiTheme="majorHAnsi" w:eastAsia="Century Gothic" w:hAnsiTheme="majorHAnsi" w:cstheme="majorHAnsi"/>
                <w:color w:val="333333"/>
                <w:sz w:val="20"/>
                <w:szCs w:val="20"/>
              </w:rPr>
              <w:t xml:space="preserve">Talking to customers, Branches and escalating to resolve overdue </w:t>
            </w:r>
            <w:proofErr w:type="gramStart"/>
            <w:r>
              <w:rPr>
                <w:rStyle w:val="span"/>
                <w:rFonts w:asciiTheme="majorHAnsi" w:eastAsia="Century Gothic" w:hAnsiTheme="majorHAnsi" w:cstheme="majorHAnsi"/>
                <w:color w:val="333333"/>
                <w:sz w:val="20"/>
                <w:szCs w:val="20"/>
              </w:rPr>
              <w:t>Invoices</w:t>
            </w:r>
            <w:proofErr w:type="gramEnd"/>
          </w:p>
          <w:p w14:paraId="5087646F" w14:textId="5CD6FAAC" w:rsidR="00F979C3" w:rsidRDefault="00F979C3" w:rsidP="00F979C3">
            <w:pPr>
              <w:pStyle w:val="ulli"/>
              <w:numPr>
                <w:ilvl w:val="0"/>
                <w:numId w:val="3"/>
              </w:numPr>
              <w:spacing w:line="320" w:lineRule="atLeast"/>
              <w:ind w:left="640" w:hanging="252"/>
              <w:rPr>
                <w:rStyle w:val="span"/>
                <w:rFonts w:ascii="Century Gothic" w:eastAsia="Century Gothic" w:hAnsi="Century Gothic" w:cs="Century Gothic"/>
                <w:color w:val="333333"/>
                <w:sz w:val="20"/>
                <w:szCs w:val="20"/>
              </w:rPr>
            </w:pPr>
            <w:r>
              <w:rPr>
                <w:rStyle w:val="span"/>
                <w:rFonts w:ascii="Century Gothic" w:eastAsia="Century Gothic" w:hAnsi="Century Gothic" w:cs="Century Gothic"/>
                <w:color w:val="333333"/>
                <w:sz w:val="20"/>
                <w:szCs w:val="20"/>
              </w:rPr>
              <w:t>Working with Branches to resolve queried Invoices.</w:t>
            </w:r>
          </w:p>
          <w:p w14:paraId="7D7954A3" w14:textId="265B5E26" w:rsidR="00F979C3" w:rsidRPr="00FA57E2" w:rsidRDefault="00F979C3" w:rsidP="00FA57E2">
            <w:pPr>
              <w:pStyle w:val="ulli"/>
              <w:numPr>
                <w:ilvl w:val="0"/>
                <w:numId w:val="3"/>
              </w:numPr>
              <w:spacing w:line="320" w:lineRule="atLeast"/>
              <w:ind w:left="640" w:hanging="252"/>
              <w:rPr>
                <w:rStyle w:val="span"/>
                <w:rFonts w:ascii="Century Gothic" w:eastAsia="Century Gothic" w:hAnsi="Century Gothic" w:cs="Century Gothic"/>
                <w:color w:val="333333"/>
                <w:sz w:val="20"/>
                <w:szCs w:val="20"/>
              </w:rPr>
            </w:pPr>
            <w:r>
              <w:rPr>
                <w:rStyle w:val="span"/>
                <w:rFonts w:ascii="Century Gothic" w:eastAsia="Century Gothic" w:hAnsi="Century Gothic" w:cs="Century Gothic"/>
                <w:color w:val="333333"/>
                <w:sz w:val="20"/>
                <w:szCs w:val="20"/>
              </w:rPr>
              <w:t>Working with Branches to manage Credit Limits for Customers.</w:t>
            </w:r>
          </w:p>
          <w:p w14:paraId="32B0FB4F" w14:textId="77777777" w:rsidR="00F979C3" w:rsidRDefault="00F979C3" w:rsidP="00FB02F6">
            <w:pPr>
              <w:pStyle w:val="ulli"/>
              <w:spacing w:line="320" w:lineRule="atLeast"/>
              <w:ind w:left="640"/>
              <w:rPr>
                <w:rStyle w:val="span"/>
                <w:rFonts w:ascii="Century Gothic" w:eastAsia="Century Gothic" w:hAnsi="Century Gothic" w:cs="Century Gothic"/>
                <w:color w:val="333333"/>
                <w:sz w:val="20"/>
                <w:szCs w:val="20"/>
              </w:rPr>
            </w:pPr>
          </w:p>
          <w:p w14:paraId="4AA5D68C" w14:textId="77777777" w:rsidR="00F979C3" w:rsidRDefault="00F979C3" w:rsidP="00FB02F6">
            <w:pPr>
              <w:pStyle w:val="ulli"/>
              <w:spacing w:line="320" w:lineRule="atLeast"/>
              <w:ind w:left="640"/>
              <w:rPr>
                <w:rStyle w:val="span"/>
                <w:rFonts w:ascii="Century Gothic" w:eastAsia="Century Gothic" w:hAnsi="Century Gothic" w:cs="Century Gothic"/>
                <w:color w:val="333333"/>
                <w:sz w:val="20"/>
                <w:szCs w:val="20"/>
              </w:rPr>
            </w:pPr>
          </w:p>
        </w:tc>
      </w:tr>
      <w:tr w:rsidR="00F979C3" w14:paraId="10BAF2B4" w14:textId="77777777" w:rsidTr="00F979C3">
        <w:tc>
          <w:tcPr>
            <w:tcW w:w="2300" w:type="dxa"/>
            <w:hideMark/>
          </w:tcPr>
          <w:p w14:paraId="4DC91BA5" w14:textId="3125120E" w:rsidR="00F979C3" w:rsidRDefault="00F979C3" w:rsidP="00F979C3">
            <w:pPr>
              <w:pStyle w:val="divdocumentdivparagraphspandateswrapperParagraph"/>
              <w:spacing w:line="320" w:lineRule="atLeast"/>
              <w:rPr>
                <w:rStyle w:val="divdocumentdivparagraphspandateswrapper"/>
                <w:rFonts w:ascii="Century Gothic" w:eastAsia="Century Gothic" w:hAnsi="Century Gothic" w:cs="Century Gothic"/>
                <w:b/>
                <w:bCs/>
                <w:color w:val="333333"/>
                <w:sz w:val="10"/>
                <w:szCs w:val="10"/>
              </w:rPr>
            </w:pPr>
            <w:r>
              <w:rPr>
                <w:rStyle w:val="span"/>
                <w:rFonts w:ascii="Century Gothic" w:eastAsia="Century Gothic" w:hAnsi="Century Gothic" w:cs="Century Gothic"/>
                <w:b/>
                <w:bCs/>
                <w:color w:val="333333"/>
                <w:sz w:val="20"/>
                <w:szCs w:val="20"/>
              </w:rPr>
              <w:t>June 2022 to Nov 2022</w:t>
            </w:r>
          </w:p>
        </w:tc>
        <w:tc>
          <w:tcPr>
            <w:tcW w:w="8006" w:type="dxa"/>
            <w:hideMark/>
          </w:tcPr>
          <w:p w14:paraId="52FEC07A" w14:textId="77777777" w:rsidR="00F979C3" w:rsidRDefault="00F979C3" w:rsidP="00F979C3">
            <w:pPr>
              <w:pStyle w:val="spanpaddedline"/>
              <w:spacing w:line="320" w:lineRule="atLeast"/>
              <w:rPr>
                <w:rStyle w:val="spanjobtitle"/>
                <w:rFonts w:ascii="Century Gothic" w:eastAsia="Century Gothic" w:hAnsi="Century Gothic" w:cs="Century Gothic"/>
                <w:color w:val="333333"/>
                <w:sz w:val="20"/>
                <w:szCs w:val="20"/>
              </w:rPr>
            </w:pPr>
            <w:r>
              <w:rPr>
                <w:rStyle w:val="spanjobtitle"/>
                <w:rFonts w:ascii="Century Gothic" w:eastAsia="Century Gothic" w:hAnsi="Century Gothic" w:cs="Century Gothic"/>
                <w:color w:val="333333"/>
                <w:sz w:val="20"/>
                <w:szCs w:val="20"/>
              </w:rPr>
              <w:t>Finance Office Support</w:t>
            </w:r>
          </w:p>
          <w:p w14:paraId="122AEE60" w14:textId="77777777" w:rsidR="00F979C3" w:rsidRDefault="00F979C3" w:rsidP="00F979C3">
            <w:pPr>
              <w:pStyle w:val="spanpaddedline"/>
              <w:spacing w:line="320" w:lineRule="atLeast"/>
              <w:rPr>
                <w:rStyle w:val="divdocumentsinglecolumnCharacter"/>
                <w:rFonts w:ascii="Century Gothic" w:eastAsia="Century Gothic" w:hAnsi="Century Gothic" w:cs="Century Gothic"/>
                <w:color w:val="333333"/>
                <w:sz w:val="20"/>
                <w:szCs w:val="20"/>
              </w:rPr>
            </w:pPr>
            <w:r>
              <w:rPr>
                <w:rStyle w:val="spancompanyname"/>
                <w:rFonts w:ascii="Century Gothic" w:eastAsia="Century Gothic" w:hAnsi="Century Gothic" w:cs="Century Gothic"/>
                <w:color w:val="333333"/>
                <w:sz w:val="20"/>
                <w:szCs w:val="20"/>
              </w:rPr>
              <w:t xml:space="preserve">Iqbal Poultry </w:t>
            </w:r>
            <w:r>
              <w:rPr>
                <w:rStyle w:val="span"/>
                <w:rFonts w:ascii="PMingLiU" w:eastAsia="PMingLiU" w:hAnsi="PMingLiU" w:cs="PMingLiU"/>
                <w:color w:val="333333"/>
                <w:sz w:val="14"/>
                <w:szCs w:val="14"/>
              </w:rPr>
              <w:t>－</w:t>
            </w:r>
            <w:r>
              <w:rPr>
                <w:rStyle w:val="span"/>
                <w:rFonts w:ascii="Century Gothic" w:eastAsia="Century Gothic" w:hAnsi="Century Gothic" w:cs="Century Gothic"/>
                <w:color w:val="333333"/>
                <w:sz w:val="20"/>
                <w:szCs w:val="20"/>
              </w:rPr>
              <w:t xml:space="preserve"> Thorne</w:t>
            </w:r>
          </w:p>
          <w:p w14:paraId="14079B7D" w14:textId="77777777" w:rsidR="00F979C3" w:rsidRDefault="00F979C3" w:rsidP="00F979C3">
            <w:pPr>
              <w:pStyle w:val="ulli"/>
              <w:numPr>
                <w:ilvl w:val="0"/>
                <w:numId w:val="3"/>
              </w:numPr>
              <w:spacing w:line="320" w:lineRule="atLeast"/>
              <w:ind w:left="640" w:hanging="252"/>
              <w:rPr>
                <w:rStyle w:val="span"/>
                <w:rFonts w:ascii="Century Gothic" w:eastAsia="Century Gothic" w:hAnsi="Century Gothic" w:cs="Century Gothic"/>
                <w:color w:val="333333"/>
                <w:sz w:val="20"/>
                <w:szCs w:val="20"/>
              </w:rPr>
            </w:pPr>
            <w:r>
              <w:rPr>
                <w:rStyle w:val="span"/>
                <w:rFonts w:ascii="Century Gothic" w:eastAsia="Century Gothic" w:hAnsi="Century Gothic" w:cs="Century Gothic"/>
                <w:color w:val="333333"/>
                <w:sz w:val="20"/>
                <w:szCs w:val="20"/>
              </w:rPr>
              <w:t>Processing invoices coming into the business and ours going out.</w:t>
            </w:r>
          </w:p>
          <w:p w14:paraId="02E4D03F" w14:textId="77777777" w:rsidR="00F979C3" w:rsidRPr="00844927" w:rsidRDefault="00F979C3" w:rsidP="00F979C3">
            <w:pPr>
              <w:pStyle w:val="ulli"/>
              <w:numPr>
                <w:ilvl w:val="0"/>
                <w:numId w:val="3"/>
              </w:numPr>
              <w:spacing w:line="320" w:lineRule="atLeast"/>
              <w:ind w:left="640" w:hanging="252"/>
              <w:rPr>
                <w:rStyle w:val="span"/>
                <w:rFonts w:asciiTheme="majorHAnsi" w:eastAsia="Century Gothic" w:hAnsiTheme="majorHAnsi" w:cstheme="majorHAnsi"/>
                <w:color w:val="333333"/>
                <w:sz w:val="20"/>
                <w:szCs w:val="20"/>
              </w:rPr>
            </w:pPr>
            <w:r>
              <w:rPr>
                <w:rStyle w:val="span"/>
                <w:rFonts w:asciiTheme="majorHAnsi" w:eastAsia="Century Gothic" w:hAnsiTheme="majorHAnsi" w:cstheme="majorHAnsi"/>
                <w:color w:val="333333"/>
                <w:sz w:val="20"/>
                <w:szCs w:val="20"/>
              </w:rPr>
              <w:t>Some credit control duties as needed.</w:t>
            </w:r>
          </w:p>
          <w:p w14:paraId="1F15BF74" w14:textId="77777777" w:rsidR="00F979C3" w:rsidRDefault="00F979C3" w:rsidP="00F979C3">
            <w:pPr>
              <w:pStyle w:val="ulli"/>
              <w:numPr>
                <w:ilvl w:val="0"/>
                <w:numId w:val="3"/>
              </w:numPr>
              <w:spacing w:line="320" w:lineRule="atLeast"/>
              <w:ind w:left="640" w:hanging="252"/>
              <w:rPr>
                <w:rStyle w:val="span"/>
                <w:rFonts w:ascii="Century Gothic" w:eastAsia="Century Gothic" w:hAnsi="Century Gothic" w:cs="Century Gothic"/>
                <w:color w:val="333333"/>
                <w:sz w:val="20"/>
                <w:szCs w:val="20"/>
              </w:rPr>
            </w:pPr>
            <w:r>
              <w:rPr>
                <w:rStyle w:val="span"/>
                <w:rFonts w:ascii="Century Gothic" w:eastAsia="Century Gothic" w:hAnsi="Century Gothic" w:cs="Century Gothic"/>
                <w:color w:val="333333"/>
                <w:sz w:val="20"/>
                <w:szCs w:val="20"/>
              </w:rPr>
              <w:t>Adding Invoices, Sales orders, bank payments and receipts to Sage.</w:t>
            </w:r>
          </w:p>
          <w:p w14:paraId="205E9252" w14:textId="77777777" w:rsidR="00F979C3" w:rsidRDefault="00F979C3" w:rsidP="00F979C3">
            <w:pPr>
              <w:pStyle w:val="ulli"/>
              <w:numPr>
                <w:ilvl w:val="0"/>
                <w:numId w:val="3"/>
              </w:numPr>
              <w:spacing w:line="320" w:lineRule="atLeast"/>
              <w:ind w:left="640" w:hanging="252"/>
              <w:rPr>
                <w:rStyle w:val="span"/>
                <w:rFonts w:ascii="Century Gothic" w:eastAsia="Century Gothic" w:hAnsi="Century Gothic" w:cs="Century Gothic"/>
                <w:color w:val="333333"/>
                <w:sz w:val="20"/>
                <w:szCs w:val="20"/>
              </w:rPr>
            </w:pPr>
            <w:r>
              <w:rPr>
                <w:rStyle w:val="span"/>
                <w:rFonts w:ascii="Century Gothic" w:eastAsia="Century Gothic" w:hAnsi="Century Gothic" w:cs="Century Gothic"/>
                <w:color w:val="333333"/>
                <w:sz w:val="20"/>
                <w:szCs w:val="20"/>
              </w:rPr>
              <w:t>Investigating discrepancies between trackers/projected costs and Sage accounts.</w:t>
            </w:r>
          </w:p>
          <w:p w14:paraId="672021B6" w14:textId="77777777" w:rsidR="00F979C3" w:rsidRDefault="00F979C3" w:rsidP="00F979C3">
            <w:pPr>
              <w:pStyle w:val="ulli"/>
              <w:numPr>
                <w:ilvl w:val="0"/>
                <w:numId w:val="3"/>
              </w:numPr>
              <w:spacing w:line="320" w:lineRule="atLeast"/>
              <w:ind w:left="640" w:hanging="252"/>
              <w:rPr>
                <w:rStyle w:val="span"/>
                <w:rFonts w:ascii="Century Gothic" w:eastAsia="Century Gothic" w:hAnsi="Century Gothic" w:cs="Century Gothic"/>
                <w:color w:val="333333"/>
                <w:sz w:val="20"/>
                <w:szCs w:val="20"/>
              </w:rPr>
            </w:pPr>
            <w:r>
              <w:rPr>
                <w:rStyle w:val="span"/>
                <w:rFonts w:ascii="Century Gothic" w:eastAsia="Century Gothic" w:hAnsi="Century Gothic" w:cs="Century Gothic"/>
                <w:color w:val="333333"/>
                <w:sz w:val="20"/>
                <w:szCs w:val="20"/>
              </w:rPr>
              <w:t xml:space="preserve">Running Bank Reconciliation on a Daily, </w:t>
            </w:r>
            <w:proofErr w:type="gramStart"/>
            <w:r>
              <w:rPr>
                <w:rStyle w:val="span"/>
                <w:rFonts w:ascii="Century Gothic" w:eastAsia="Century Gothic" w:hAnsi="Century Gothic" w:cs="Century Gothic"/>
                <w:color w:val="333333"/>
                <w:sz w:val="20"/>
                <w:szCs w:val="20"/>
              </w:rPr>
              <w:t>weekly</w:t>
            </w:r>
            <w:proofErr w:type="gramEnd"/>
            <w:r>
              <w:rPr>
                <w:rStyle w:val="span"/>
                <w:rFonts w:ascii="Century Gothic" w:eastAsia="Century Gothic" w:hAnsi="Century Gothic" w:cs="Century Gothic"/>
                <w:color w:val="333333"/>
                <w:sz w:val="20"/>
                <w:szCs w:val="20"/>
              </w:rPr>
              <w:t xml:space="preserve"> and monthly basis for different accounts.</w:t>
            </w:r>
          </w:p>
          <w:p w14:paraId="56BA3FB9" w14:textId="77777777" w:rsidR="00F979C3" w:rsidRDefault="00F979C3" w:rsidP="00F979C3">
            <w:pPr>
              <w:pStyle w:val="ulli"/>
              <w:numPr>
                <w:ilvl w:val="0"/>
                <w:numId w:val="3"/>
              </w:numPr>
              <w:spacing w:line="320" w:lineRule="atLeast"/>
              <w:ind w:left="640" w:hanging="252"/>
              <w:rPr>
                <w:rStyle w:val="span"/>
                <w:rFonts w:ascii="Century Gothic" w:eastAsia="Century Gothic" w:hAnsi="Century Gothic" w:cs="Century Gothic"/>
                <w:color w:val="333333"/>
                <w:sz w:val="20"/>
                <w:szCs w:val="20"/>
              </w:rPr>
            </w:pPr>
            <w:r>
              <w:rPr>
                <w:rStyle w:val="span"/>
                <w:rFonts w:ascii="Century Gothic" w:eastAsia="Century Gothic" w:hAnsi="Century Gothic" w:cs="Century Gothic"/>
                <w:color w:val="333333"/>
                <w:sz w:val="20"/>
                <w:szCs w:val="20"/>
              </w:rPr>
              <w:t>Using Excel for data management and reporting.</w:t>
            </w:r>
          </w:p>
          <w:p w14:paraId="422B78AB" w14:textId="77777777" w:rsidR="00F979C3" w:rsidRDefault="00F979C3" w:rsidP="00F979C3">
            <w:pPr>
              <w:pStyle w:val="ulli"/>
              <w:numPr>
                <w:ilvl w:val="0"/>
                <w:numId w:val="3"/>
              </w:numPr>
              <w:spacing w:line="320" w:lineRule="atLeast"/>
              <w:ind w:left="640" w:hanging="252"/>
              <w:rPr>
                <w:rStyle w:val="span"/>
                <w:rFonts w:ascii="Century Gothic" w:eastAsia="Century Gothic" w:hAnsi="Century Gothic" w:cs="Century Gothic"/>
                <w:color w:val="333333"/>
                <w:sz w:val="20"/>
                <w:szCs w:val="20"/>
              </w:rPr>
            </w:pPr>
            <w:r>
              <w:rPr>
                <w:rStyle w:val="span"/>
                <w:rFonts w:ascii="Century Gothic" w:eastAsia="Century Gothic" w:hAnsi="Century Gothic" w:cs="Century Gothic"/>
                <w:color w:val="333333"/>
                <w:sz w:val="20"/>
                <w:szCs w:val="20"/>
              </w:rPr>
              <w:t>Any Ad hoc duties needed to support the team.</w:t>
            </w:r>
          </w:p>
          <w:p w14:paraId="18C11782" w14:textId="77777777" w:rsidR="00F979C3" w:rsidRDefault="00F979C3" w:rsidP="00F979C3">
            <w:pPr>
              <w:pStyle w:val="ulli"/>
              <w:spacing w:line="320" w:lineRule="atLeast"/>
              <w:ind w:left="640"/>
              <w:rPr>
                <w:rStyle w:val="span"/>
                <w:rFonts w:ascii="Century Gothic" w:eastAsia="Century Gothic" w:hAnsi="Century Gothic" w:cs="Century Gothic"/>
                <w:color w:val="333333"/>
                <w:sz w:val="20"/>
                <w:szCs w:val="20"/>
              </w:rPr>
            </w:pPr>
          </w:p>
          <w:p w14:paraId="0885D14B" w14:textId="6EFDAFAA" w:rsidR="00F979C3" w:rsidRDefault="00F979C3" w:rsidP="00F979C3">
            <w:pPr>
              <w:pStyle w:val="ulli"/>
              <w:spacing w:line="320" w:lineRule="atLeast"/>
              <w:ind w:left="640"/>
              <w:rPr>
                <w:rStyle w:val="span"/>
                <w:rFonts w:ascii="Century Gothic" w:eastAsia="Century Gothic" w:hAnsi="Century Gothic" w:cs="Century Gothic"/>
                <w:color w:val="333333"/>
                <w:sz w:val="20"/>
                <w:szCs w:val="20"/>
              </w:rPr>
            </w:pPr>
          </w:p>
        </w:tc>
      </w:tr>
      <w:tr w:rsidR="004421F0" w14:paraId="70A70A28" w14:textId="77777777" w:rsidTr="00F979C3">
        <w:tc>
          <w:tcPr>
            <w:tcW w:w="2300" w:type="dxa"/>
          </w:tcPr>
          <w:p w14:paraId="63449910" w14:textId="77777777" w:rsidR="004421F0" w:rsidRDefault="004421F0" w:rsidP="00F979C3">
            <w:pPr>
              <w:pStyle w:val="divdocumentdivparagraphspandateswrapperParagraph"/>
              <w:spacing w:line="320" w:lineRule="atLeast"/>
              <w:rPr>
                <w:rStyle w:val="span"/>
                <w:rFonts w:ascii="Century Gothic" w:eastAsia="Century Gothic" w:hAnsi="Century Gothic" w:cs="Century Gothic"/>
                <w:b/>
                <w:bCs/>
                <w:color w:val="333333"/>
                <w:sz w:val="20"/>
                <w:szCs w:val="20"/>
              </w:rPr>
            </w:pPr>
          </w:p>
        </w:tc>
        <w:tc>
          <w:tcPr>
            <w:tcW w:w="8006" w:type="dxa"/>
          </w:tcPr>
          <w:p w14:paraId="59B0D9F9" w14:textId="77777777" w:rsidR="004421F0" w:rsidRDefault="004421F0" w:rsidP="00F979C3">
            <w:pPr>
              <w:pStyle w:val="spanpaddedline"/>
              <w:spacing w:line="320" w:lineRule="atLeast"/>
              <w:rPr>
                <w:rStyle w:val="spanjobtitle"/>
                <w:rFonts w:ascii="Century Gothic" w:eastAsia="Century Gothic" w:hAnsi="Century Gothic" w:cs="Century Gothic"/>
                <w:color w:val="333333"/>
                <w:sz w:val="20"/>
                <w:szCs w:val="20"/>
              </w:rPr>
            </w:pPr>
          </w:p>
        </w:tc>
      </w:tr>
      <w:tr w:rsidR="00F979C3" w14:paraId="2C4E8FB9" w14:textId="77777777" w:rsidTr="00F979C3">
        <w:tc>
          <w:tcPr>
            <w:tcW w:w="2300" w:type="dxa"/>
          </w:tcPr>
          <w:p w14:paraId="281CB63D" w14:textId="4222FFB6" w:rsidR="00F979C3" w:rsidRDefault="00F979C3" w:rsidP="00F979C3">
            <w:pPr>
              <w:pStyle w:val="divdocumentdivparagraphspandateswrapperParagraph"/>
              <w:spacing w:line="320" w:lineRule="atLeast"/>
              <w:rPr>
                <w:rStyle w:val="span"/>
                <w:rFonts w:ascii="Century Gothic" w:eastAsia="Century Gothic" w:hAnsi="Century Gothic" w:cs="Century Gothic"/>
                <w:b/>
                <w:bCs/>
                <w:color w:val="333333"/>
                <w:sz w:val="20"/>
                <w:szCs w:val="20"/>
              </w:rPr>
            </w:pPr>
            <w:r>
              <w:rPr>
                <w:rStyle w:val="span"/>
                <w:rFonts w:ascii="Century Gothic" w:eastAsia="Century Gothic" w:hAnsi="Century Gothic" w:cs="Century Gothic"/>
                <w:b/>
                <w:bCs/>
                <w:color w:val="333333"/>
                <w:sz w:val="20"/>
                <w:szCs w:val="20"/>
              </w:rPr>
              <w:lastRenderedPageBreak/>
              <w:t>April 2022</w:t>
            </w:r>
            <w:r>
              <w:rPr>
                <w:rStyle w:val="divdocumentdivparagraphspandateswrapper"/>
                <w:rFonts w:ascii="Century Gothic" w:eastAsia="Century Gothic" w:hAnsi="Century Gothic" w:cs="Century Gothic"/>
                <w:b/>
                <w:bCs/>
                <w:color w:val="333333"/>
                <w:sz w:val="20"/>
                <w:szCs w:val="20"/>
              </w:rPr>
              <w:t xml:space="preserve"> </w:t>
            </w:r>
            <w:r>
              <w:rPr>
                <w:rStyle w:val="span"/>
                <w:rFonts w:ascii="Century Gothic" w:eastAsia="Century Gothic" w:hAnsi="Century Gothic" w:cs="Century Gothic"/>
                <w:b/>
                <w:bCs/>
                <w:color w:val="333333"/>
                <w:sz w:val="20"/>
                <w:szCs w:val="20"/>
              </w:rPr>
              <w:t>to May 2022</w:t>
            </w:r>
          </w:p>
        </w:tc>
        <w:tc>
          <w:tcPr>
            <w:tcW w:w="8006" w:type="dxa"/>
          </w:tcPr>
          <w:p w14:paraId="53B8BCF6" w14:textId="77777777" w:rsidR="00F979C3" w:rsidRDefault="00F979C3" w:rsidP="00F979C3">
            <w:pPr>
              <w:pStyle w:val="spanpaddedline"/>
              <w:spacing w:line="320" w:lineRule="atLeast"/>
              <w:rPr>
                <w:rStyle w:val="spanjobtitle"/>
                <w:rFonts w:ascii="Century Gothic" w:eastAsia="Century Gothic" w:hAnsi="Century Gothic" w:cs="Century Gothic"/>
                <w:color w:val="333333"/>
                <w:sz w:val="20"/>
                <w:szCs w:val="20"/>
              </w:rPr>
            </w:pPr>
            <w:r w:rsidRPr="0081039D">
              <w:rPr>
                <w:rStyle w:val="spanjobtitle"/>
                <w:rFonts w:ascii="Century Gothic" w:eastAsia="Century Gothic" w:hAnsi="Century Gothic" w:cs="Century Gothic"/>
                <w:color w:val="333333"/>
                <w:sz w:val="20"/>
                <w:szCs w:val="20"/>
              </w:rPr>
              <w:t xml:space="preserve">Credit Control Administrator </w:t>
            </w:r>
          </w:p>
          <w:p w14:paraId="71360D05" w14:textId="77777777" w:rsidR="00F979C3" w:rsidRDefault="00F979C3" w:rsidP="00F979C3">
            <w:pPr>
              <w:pStyle w:val="spanpaddedline"/>
              <w:spacing w:line="320" w:lineRule="atLeast"/>
              <w:rPr>
                <w:rStyle w:val="divdocumentsinglecolumnCharacter"/>
                <w:rFonts w:ascii="Century Gothic" w:eastAsia="Century Gothic" w:hAnsi="Century Gothic" w:cs="Century Gothic"/>
                <w:color w:val="333333"/>
                <w:sz w:val="20"/>
                <w:szCs w:val="20"/>
              </w:rPr>
            </w:pPr>
            <w:r w:rsidRPr="0081039D">
              <w:rPr>
                <w:rStyle w:val="spancompanyname"/>
                <w:rFonts w:ascii="Century Gothic" w:eastAsia="Century Gothic" w:hAnsi="Century Gothic" w:cs="Century Gothic"/>
                <w:color w:val="333333"/>
                <w:sz w:val="20"/>
                <w:szCs w:val="20"/>
              </w:rPr>
              <w:t>Auto Windscreens</w:t>
            </w:r>
            <w:r>
              <w:rPr>
                <w:rStyle w:val="spancompanyname"/>
                <w:rFonts w:ascii="Century Gothic" w:eastAsia="Century Gothic" w:hAnsi="Century Gothic" w:cs="Century Gothic"/>
                <w:color w:val="333333"/>
                <w:sz w:val="20"/>
                <w:szCs w:val="20"/>
              </w:rPr>
              <w:t xml:space="preserve"> </w:t>
            </w:r>
            <w:r>
              <w:rPr>
                <w:rStyle w:val="span"/>
                <w:rFonts w:ascii="PMingLiU" w:eastAsia="PMingLiU" w:hAnsi="PMingLiU" w:cs="PMingLiU"/>
                <w:color w:val="333333"/>
                <w:sz w:val="14"/>
                <w:szCs w:val="14"/>
              </w:rPr>
              <w:t>－</w:t>
            </w:r>
            <w:r w:rsidRPr="0081039D">
              <w:rPr>
                <w:rStyle w:val="span"/>
                <w:rFonts w:ascii="Century Gothic" w:eastAsia="Century Gothic" w:hAnsi="Century Gothic" w:cs="Century Gothic"/>
                <w:color w:val="333333"/>
                <w:sz w:val="20"/>
                <w:szCs w:val="20"/>
              </w:rPr>
              <w:t>Chesterfield</w:t>
            </w:r>
          </w:p>
          <w:p w14:paraId="419E68FC" w14:textId="77777777" w:rsidR="00F979C3" w:rsidRDefault="00F979C3" w:rsidP="00F979C3">
            <w:pPr>
              <w:pStyle w:val="ulli"/>
              <w:numPr>
                <w:ilvl w:val="0"/>
                <w:numId w:val="3"/>
              </w:numPr>
              <w:spacing w:line="320" w:lineRule="atLeast"/>
              <w:ind w:left="640" w:hanging="252"/>
              <w:rPr>
                <w:rStyle w:val="span"/>
                <w:rFonts w:ascii="Century Gothic" w:eastAsia="Century Gothic" w:hAnsi="Century Gothic" w:cs="Century Gothic"/>
                <w:color w:val="333333"/>
                <w:sz w:val="20"/>
                <w:szCs w:val="20"/>
              </w:rPr>
            </w:pPr>
            <w:r>
              <w:rPr>
                <w:rStyle w:val="span"/>
                <w:rFonts w:ascii="Century Gothic" w:eastAsia="Century Gothic" w:hAnsi="Century Gothic" w:cs="Century Gothic"/>
                <w:color w:val="333333"/>
                <w:sz w:val="20"/>
                <w:szCs w:val="20"/>
              </w:rPr>
              <w:t>Checking invoices and adding them to Sage.</w:t>
            </w:r>
          </w:p>
          <w:p w14:paraId="752E623C" w14:textId="77777777" w:rsidR="00F979C3" w:rsidRDefault="00F979C3" w:rsidP="00F979C3">
            <w:pPr>
              <w:pStyle w:val="ulli"/>
              <w:numPr>
                <w:ilvl w:val="0"/>
                <w:numId w:val="3"/>
              </w:numPr>
              <w:spacing w:line="320" w:lineRule="atLeast"/>
              <w:ind w:left="640" w:hanging="252"/>
              <w:rPr>
                <w:rStyle w:val="span"/>
                <w:rFonts w:ascii="Century Gothic" w:eastAsia="Century Gothic" w:hAnsi="Century Gothic" w:cs="Century Gothic"/>
                <w:color w:val="333333"/>
                <w:sz w:val="20"/>
                <w:szCs w:val="20"/>
              </w:rPr>
            </w:pPr>
            <w:r>
              <w:rPr>
                <w:rStyle w:val="span"/>
                <w:rFonts w:ascii="Century Gothic" w:eastAsia="Century Gothic" w:hAnsi="Century Gothic" w:cs="Century Gothic"/>
                <w:color w:val="333333"/>
                <w:sz w:val="20"/>
                <w:szCs w:val="20"/>
              </w:rPr>
              <w:t>Investigating accounts that should balance and raising issues with the appropriate department.</w:t>
            </w:r>
          </w:p>
          <w:p w14:paraId="0F7B9E12" w14:textId="77777777" w:rsidR="00F979C3" w:rsidRDefault="00F979C3" w:rsidP="00F979C3">
            <w:pPr>
              <w:pStyle w:val="ulli"/>
              <w:numPr>
                <w:ilvl w:val="0"/>
                <w:numId w:val="3"/>
              </w:numPr>
              <w:spacing w:line="320" w:lineRule="atLeast"/>
              <w:ind w:left="640" w:hanging="252"/>
              <w:rPr>
                <w:rStyle w:val="span"/>
                <w:rFonts w:ascii="Century Gothic" w:eastAsia="Century Gothic" w:hAnsi="Century Gothic" w:cs="Century Gothic"/>
                <w:color w:val="333333"/>
                <w:sz w:val="20"/>
                <w:szCs w:val="20"/>
              </w:rPr>
            </w:pPr>
            <w:r>
              <w:rPr>
                <w:rStyle w:val="span"/>
                <w:rFonts w:ascii="Century Gothic" w:eastAsia="Century Gothic" w:hAnsi="Century Gothic" w:cs="Century Gothic"/>
                <w:color w:val="333333"/>
                <w:sz w:val="20"/>
                <w:szCs w:val="20"/>
              </w:rPr>
              <w:t>Processing BACS Remits and Cheques for adding to Sage and depositing.</w:t>
            </w:r>
          </w:p>
          <w:p w14:paraId="146BDF33" w14:textId="77777777" w:rsidR="00F979C3" w:rsidRDefault="00F979C3" w:rsidP="00F979C3">
            <w:pPr>
              <w:pStyle w:val="ulli"/>
              <w:numPr>
                <w:ilvl w:val="0"/>
                <w:numId w:val="3"/>
              </w:numPr>
              <w:spacing w:line="320" w:lineRule="atLeast"/>
              <w:ind w:left="640" w:hanging="252"/>
              <w:rPr>
                <w:rStyle w:val="span"/>
                <w:rFonts w:ascii="Century Gothic" w:eastAsia="Century Gothic" w:hAnsi="Century Gothic" w:cs="Century Gothic"/>
                <w:color w:val="333333"/>
                <w:sz w:val="20"/>
                <w:szCs w:val="20"/>
              </w:rPr>
            </w:pPr>
            <w:r>
              <w:rPr>
                <w:rStyle w:val="span"/>
                <w:rFonts w:ascii="Century Gothic" w:eastAsia="Century Gothic" w:hAnsi="Century Gothic" w:cs="Century Gothic"/>
                <w:color w:val="333333"/>
                <w:sz w:val="20"/>
                <w:szCs w:val="20"/>
              </w:rPr>
              <w:t>Part-Processing Credit Card and BACS Refunds</w:t>
            </w:r>
          </w:p>
          <w:p w14:paraId="095E6605" w14:textId="77777777" w:rsidR="00F979C3" w:rsidRDefault="00F979C3" w:rsidP="00F979C3">
            <w:pPr>
              <w:pStyle w:val="ulli"/>
              <w:numPr>
                <w:ilvl w:val="0"/>
                <w:numId w:val="3"/>
              </w:numPr>
              <w:spacing w:line="320" w:lineRule="atLeast"/>
              <w:ind w:left="640" w:hanging="252"/>
              <w:rPr>
                <w:rStyle w:val="span"/>
                <w:rFonts w:ascii="Century Gothic" w:eastAsia="Century Gothic" w:hAnsi="Century Gothic" w:cs="Century Gothic"/>
                <w:color w:val="333333"/>
                <w:sz w:val="20"/>
                <w:szCs w:val="20"/>
              </w:rPr>
            </w:pPr>
            <w:r>
              <w:rPr>
                <w:rStyle w:val="span"/>
                <w:rFonts w:ascii="Century Gothic" w:eastAsia="Century Gothic" w:hAnsi="Century Gothic" w:cs="Century Gothic"/>
                <w:color w:val="333333"/>
                <w:sz w:val="20"/>
                <w:szCs w:val="20"/>
              </w:rPr>
              <w:t>Using Excel for data management and reporting, from simple sorting to V/</w:t>
            </w:r>
            <w:proofErr w:type="spellStart"/>
            <w:r>
              <w:rPr>
                <w:rStyle w:val="span"/>
                <w:rFonts w:ascii="Century Gothic" w:eastAsia="Century Gothic" w:hAnsi="Century Gothic" w:cs="Century Gothic"/>
                <w:color w:val="333333"/>
                <w:sz w:val="20"/>
                <w:szCs w:val="20"/>
              </w:rPr>
              <w:t>HLookup</w:t>
            </w:r>
            <w:proofErr w:type="spellEnd"/>
            <w:r>
              <w:rPr>
                <w:rStyle w:val="span"/>
                <w:rFonts w:ascii="Century Gothic" w:eastAsia="Century Gothic" w:hAnsi="Century Gothic" w:cs="Century Gothic"/>
                <w:color w:val="333333"/>
                <w:sz w:val="20"/>
                <w:szCs w:val="20"/>
              </w:rPr>
              <w:t xml:space="preserve"> and Pivot tables.</w:t>
            </w:r>
          </w:p>
          <w:p w14:paraId="057C9407" w14:textId="77777777" w:rsidR="00F979C3" w:rsidRDefault="00F979C3" w:rsidP="00F979C3">
            <w:pPr>
              <w:pStyle w:val="ulli"/>
              <w:spacing w:line="320" w:lineRule="atLeast"/>
              <w:ind w:left="640"/>
              <w:rPr>
                <w:rStyle w:val="span"/>
                <w:rFonts w:ascii="Century Gothic" w:eastAsia="Century Gothic" w:hAnsi="Century Gothic" w:cs="Century Gothic"/>
                <w:color w:val="333333"/>
                <w:sz w:val="20"/>
                <w:szCs w:val="20"/>
              </w:rPr>
            </w:pPr>
          </w:p>
          <w:p w14:paraId="7087FF00" w14:textId="77777777" w:rsidR="00F979C3" w:rsidRPr="0081039D" w:rsidRDefault="00F979C3" w:rsidP="00F979C3">
            <w:pPr>
              <w:pStyle w:val="spanpaddedline"/>
              <w:spacing w:line="320" w:lineRule="atLeast"/>
              <w:rPr>
                <w:rStyle w:val="spanjobtitle"/>
                <w:rFonts w:ascii="Century Gothic" w:eastAsia="Century Gothic" w:hAnsi="Century Gothic" w:cs="Century Gothic"/>
                <w:color w:val="333333"/>
                <w:sz w:val="20"/>
                <w:szCs w:val="20"/>
              </w:rPr>
            </w:pPr>
          </w:p>
        </w:tc>
      </w:tr>
      <w:tr w:rsidR="00F979C3" w14:paraId="77725944" w14:textId="77777777" w:rsidTr="00F979C3">
        <w:tblPrEx>
          <w:tblCellSpacing w:w="0" w:type="dxa"/>
          <w:tblCellMar>
            <w:left w:w="0" w:type="dxa"/>
            <w:right w:w="0" w:type="dxa"/>
          </w:tblCellMar>
          <w:tblLook w:val="05E0" w:firstRow="1" w:lastRow="1" w:firstColumn="1" w:lastColumn="1" w:noHBand="0" w:noVBand="1"/>
        </w:tblPrEx>
        <w:trPr>
          <w:tblCellSpacing w:w="0" w:type="dxa"/>
        </w:trPr>
        <w:tc>
          <w:tcPr>
            <w:tcW w:w="2300" w:type="dxa"/>
            <w:tcMar>
              <w:top w:w="0" w:type="dxa"/>
              <w:left w:w="0" w:type="dxa"/>
              <w:bottom w:w="0" w:type="dxa"/>
              <w:right w:w="0" w:type="dxa"/>
            </w:tcMar>
            <w:hideMark/>
          </w:tcPr>
          <w:p w14:paraId="638B500C" w14:textId="32B59AFF" w:rsidR="00F979C3" w:rsidRDefault="004421F0" w:rsidP="00F979C3">
            <w:pPr>
              <w:pStyle w:val="divdocumentdivparagraphspandateswrapperParagraph"/>
              <w:spacing w:line="320" w:lineRule="atLeast"/>
              <w:rPr>
                <w:rStyle w:val="divdocumentdivparagraphspandateswrapper"/>
                <w:rFonts w:ascii="Century Gothic" w:eastAsia="Century Gothic" w:hAnsi="Century Gothic" w:cs="Century Gothic"/>
                <w:b/>
                <w:bCs/>
                <w:color w:val="333333"/>
                <w:sz w:val="10"/>
                <w:szCs w:val="10"/>
              </w:rPr>
            </w:pPr>
            <w:r>
              <w:rPr>
                <w:rStyle w:val="span"/>
                <w:rFonts w:ascii="Century Gothic" w:eastAsia="Century Gothic" w:hAnsi="Century Gothic" w:cs="Century Gothic"/>
                <w:b/>
                <w:bCs/>
                <w:color w:val="333333"/>
                <w:sz w:val="20"/>
                <w:szCs w:val="20"/>
              </w:rPr>
              <w:t xml:space="preserve">September </w:t>
            </w:r>
            <w:r w:rsidR="00F979C3">
              <w:rPr>
                <w:rStyle w:val="span"/>
                <w:rFonts w:ascii="Century Gothic" w:eastAsia="Century Gothic" w:hAnsi="Century Gothic" w:cs="Century Gothic"/>
                <w:b/>
                <w:bCs/>
                <w:color w:val="333333"/>
                <w:sz w:val="20"/>
                <w:szCs w:val="20"/>
              </w:rPr>
              <w:t>2014</w:t>
            </w:r>
            <w:r w:rsidR="00F979C3">
              <w:rPr>
                <w:rStyle w:val="divdocumentdivparagraphspandateswrapper"/>
                <w:rFonts w:ascii="Century Gothic" w:eastAsia="Century Gothic" w:hAnsi="Century Gothic" w:cs="Century Gothic"/>
                <w:b/>
                <w:bCs/>
                <w:color w:val="333333"/>
                <w:sz w:val="20"/>
                <w:szCs w:val="20"/>
              </w:rPr>
              <w:t xml:space="preserve"> </w:t>
            </w:r>
            <w:r w:rsidR="00F979C3">
              <w:rPr>
                <w:rStyle w:val="span"/>
                <w:rFonts w:ascii="Century Gothic" w:eastAsia="Century Gothic" w:hAnsi="Century Gothic" w:cs="Century Gothic"/>
                <w:b/>
                <w:bCs/>
                <w:color w:val="333333"/>
                <w:sz w:val="20"/>
                <w:szCs w:val="20"/>
              </w:rPr>
              <w:t xml:space="preserve">to </w:t>
            </w:r>
            <w:r>
              <w:rPr>
                <w:rStyle w:val="span"/>
                <w:rFonts w:ascii="Century Gothic" w:eastAsia="Century Gothic" w:hAnsi="Century Gothic" w:cs="Century Gothic"/>
                <w:b/>
                <w:bCs/>
                <w:color w:val="333333"/>
                <w:sz w:val="20"/>
                <w:szCs w:val="20"/>
              </w:rPr>
              <w:t xml:space="preserve">March </w:t>
            </w:r>
            <w:r w:rsidR="00F979C3">
              <w:rPr>
                <w:rStyle w:val="span"/>
                <w:rFonts w:ascii="Century Gothic" w:eastAsia="Century Gothic" w:hAnsi="Century Gothic" w:cs="Century Gothic"/>
                <w:b/>
                <w:bCs/>
                <w:color w:val="333333"/>
                <w:sz w:val="20"/>
                <w:szCs w:val="20"/>
              </w:rPr>
              <w:t>2022</w:t>
            </w:r>
          </w:p>
        </w:tc>
        <w:tc>
          <w:tcPr>
            <w:tcW w:w="8006" w:type="dxa"/>
            <w:tcMar>
              <w:top w:w="0" w:type="dxa"/>
              <w:left w:w="0" w:type="dxa"/>
              <w:bottom w:w="0" w:type="dxa"/>
              <w:right w:w="0" w:type="dxa"/>
            </w:tcMar>
            <w:hideMark/>
          </w:tcPr>
          <w:p w14:paraId="728ABD64" w14:textId="7882A176" w:rsidR="00F979C3" w:rsidRDefault="00F979C3" w:rsidP="00F979C3">
            <w:pPr>
              <w:pStyle w:val="divdocumentdivparagraphspandateswrapperParagraph"/>
              <w:spacing w:line="320" w:lineRule="atLeast"/>
              <w:rPr>
                <w:rStyle w:val="span"/>
                <w:rFonts w:ascii="Century Gothic" w:eastAsia="Century Gothic" w:hAnsi="Century Gothic" w:cs="Century Gothic"/>
                <w:b/>
                <w:bCs/>
                <w:color w:val="333333"/>
                <w:sz w:val="20"/>
                <w:szCs w:val="20"/>
              </w:rPr>
            </w:pPr>
            <w:r>
              <w:rPr>
                <w:rStyle w:val="spanjobtitle"/>
                <w:rFonts w:ascii="Century Gothic" w:eastAsia="Century Gothic" w:hAnsi="Century Gothic" w:cs="Century Gothic"/>
                <w:color w:val="333333"/>
                <w:sz w:val="20"/>
                <w:szCs w:val="20"/>
              </w:rPr>
              <w:t>Marketing Apprentice - Digital Marketing Executive</w:t>
            </w:r>
            <w:r>
              <w:rPr>
                <w:rStyle w:val="singlecolumnspanpaddedlinenth-child1"/>
                <w:rFonts w:ascii="Century Gothic" w:eastAsia="Century Gothic" w:hAnsi="Century Gothic" w:cs="Century Gothic"/>
                <w:color w:val="333333"/>
                <w:sz w:val="20"/>
                <w:szCs w:val="20"/>
              </w:rPr>
              <w:t xml:space="preserve"> </w:t>
            </w:r>
          </w:p>
          <w:p w14:paraId="4F9087C9" w14:textId="77777777" w:rsidR="00F979C3" w:rsidRDefault="00F979C3" w:rsidP="00F979C3">
            <w:pPr>
              <w:pStyle w:val="spanpaddedline"/>
              <w:spacing w:line="320" w:lineRule="atLeast"/>
              <w:rPr>
                <w:rStyle w:val="divdocumentsinglecolumnCharacter"/>
                <w:rFonts w:ascii="Century Gothic" w:eastAsia="Century Gothic" w:hAnsi="Century Gothic" w:cs="Century Gothic"/>
                <w:color w:val="333333"/>
                <w:sz w:val="20"/>
                <w:szCs w:val="20"/>
              </w:rPr>
            </w:pPr>
            <w:r>
              <w:rPr>
                <w:rStyle w:val="spancompanyname"/>
                <w:rFonts w:ascii="Century Gothic" w:eastAsia="Century Gothic" w:hAnsi="Century Gothic" w:cs="Century Gothic"/>
                <w:color w:val="333333"/>
                <w:sz w:val="20"/>
                <w:szCs w:val="20"/>
              </w:rPr>
              <w:t>MB Advertising</w:t>
            </w:r>
            <w:r>
              <w:rPr>
                <w:rStyle w:val="span"/>
                <w:rFonts w:ascii="Century Gothic" w:eastAsia="Century Gothic" w:hAnsi="Century Gothic" w:cs="Century Gothic"/>
                <w:color w:val="333333"/>
                <w:sz w:val="14"/>
                <w:szCs w:val="14"/>
              </w:rPr>
              <w:t xml:space="preserve"> </w:t>
            </w:r>
            <w:r>
              <w:rPr>
                <w:rStyle w:val="span"/>
                <w:rFonts w:ascii="PMingLiU" w:eastAsia="PMingLiU" w:hAnsi="PMingLiU" w:cs="PMingLiU"/>
                <w:color w:val="333333"/>
                <w:sz w:val="14"/>
                <w:szCs w:val="14"/>
              </w:rPr>
              <w:t>－</w:t>
            </w:r>
            <w:r>
              <w:rPr>
                <w:rStyle w:val="span"/>
                <w:rFonts w:ascii="Century Gothic" w:eastAsia="Century Gothic" w:hAnsi="Century Gothic" w:cs="Century Gothic"/>
                <w:color w:val="333333"/>
                <w:sz w:val="14"/>
                <w:szCs w:val="14"/>
              </w:rPr>
              <w:t xml:space="preserve"> </w:t>
            </w:r>
            <w:r>
              <w:rPr>
                <w:rStyle w:val="span"/>
                <w:rFonts w:ascii="Century Gothic" w:eastAsia="Century Gothic" w:hAnsi="Century Gothic" w:cs="Century Gothic"/>
                <w:color w:val="333333"/>
                <w:sz w:val="20"/>
                <w:szCs w:val="20"/>
              </w:rPr>
              <w:t>Sheffield</w:t>
            </w:r>
            <w:r>
              <w:rPr>
                <w:rStyle w:val="divdocumentsinglecolumnCharacter"/>
                <w:rFonts w:ascii="Century Gothic" w:eastAsia="Century Gothic" w:hAnsi="Century Gothic" w:cs="Century Gothic"/>
                <w:color w:val="333333"/>
                <w:sz w:val="20"/>
                <w:szCs w:val="20"/>
              </w:rPr>
              <w:t xml:space="preserve"> </w:t>
            </w:r>
          </w:p>
          <w:p w14:paraId="76B5F791" w14:textId="77777777" w:rsidR="00F979C3" w:rsidRDefault="00F979C3" w:rsidP="00F979C3">
            <w:pPr>
              <w:pStyle w:val="ulli"/>
              <w:numPr>
                <w:ilvl w:val="0"/>
                <w:numId w:val="3"/>
              </w:numPr>
              <w:spacing w:line="320" w:lineRule="atLeast"/>
              <w:ind w:left="640" w:hanging="252"/>
              <w:rPr>
                <w:rStyle w:val="span"/>
                <w:rFonts w:ascii="Century Gothic" w:eastAsia="Century Gothic" w:hAnsi="Century Gothic" w:cs="Century Gothic"/>
                <w:color w:val="333333"/>
                <w:sz w:val="20"/>
                <w:szCs w:val="20"/>
              </w:rPr>
            </w:pPr>
            <w:r>
              <w:rPr>
                <w:rStyle w:val="span"/>
                <w:rFonts w:ascii="Century Gothic" w:eastAsia="Century Gothic" w:hAnsi="Century Gothic" w:cs="Century Gothic"/>
                <w:color w:val="333333"/>
                <w:sz w:val="20"/>
                <w:szCs w:val="20"/>
              </w:rPr>
              <w:t>Built positive relationships with cross-functional teams to ensure seamless campaign delivery and client satisfaction.</w:t>
            </w:r>
          </w:p>
          <w:p w14:paraId="3DE775CE" w14:textId="77777777" w:rsidR="00F979C3" w:rsidRDefault="00F979C3" w:rsidP="00F979C3">
            <w:pPr>
              <w:pStyle w:val="ulli"/>
              <w:numPr>
                <w:ilvl w:val="0"/>
                <w:numId w:val="3"/>
              </w:numPr>
              <w:spacing w:line="320" w:lineRule="atLeast"/>
              <w:ind w:left="640" w:hanging="252"/>
              <w:rPr>
                <w:rStyle w:val="span"/>
                <w:rFonts w:ascii="Century Gothic" w:eastAsia="Century Gothic" w:hAnsi="Century Gothic" w:cs="Century Gothic"/>
                <w:color w:val="333333"/>
                <w:sz w:val="20"/>
                <w:szCs w:val="20"/>
              </w:rPr>
            </w:pPr>
            <w:r>
              <w:rPr>
                <w:rStyle w:val="span"/>
                <w:rFonts w:ascii="Century Gothic" w:eastAsia="Century Gothic" w:hAnsi="Century Gothic" w:cs="Century Gothic"/>
                <w:color w:val="333333"/>
                <w:sz w:val="20"/>
                <w:szCs w:val="20"/>
              </w:rPr>
              <w:t xml:space="preserve">Performed A/B testing to see if theory </w:t>
            </w:r>
            <w:proofErr w:type="gramStart"/>
            <w:r>
              <w:rPr>
                <w:rStyle w:val="span"/>
                <w:rFonts w:ascii="Century Gothic" w:eastAsia="Century Gothic" w:hAnsi="Century Gothic" w:cs="Century Gothic"/>
                <w:color w:val="333333"/>
                <w:sz w:val="20"/>
                <w:szCs w:val="20"/>
              </w:rPr>
              <w:t>shows in reality</w:t>
            </w:r>
            <w:proofErr w:type="gramEnd"/>
            <w:r>
              <w:rPr>
                <w:rStyle w:val="span"/>
                <w:rFonts w:ascii="Century Gothic" w:eastAsia="Century Gothic" w:hAnsi="Century Gothic" w:cs="Century Gothic"/>
                <w:color w:val="333333"/>
                <w:sz w:val="20"/>
                <w:szCs w:val="20"/>
              </w:rPr>
              <w:t>.</w:t>
            </w:r>
          </w:p>
          <w:p w14:paraId="739F2AB0" w14:textId="77777777" w:rsidR="00F979C3" w:rsidRDefault="00F979C3" w:rsidP="00F979C3">
            <w:pPr>
              <w:pStyle w:val="ulli"/>
              <w:numPr>
                <w:ilvl w:val="0"/>
                <w:numId w:val="3"/>
              </w:numPr>
              <w:spacing w:line="320" w:lineRule="atLeast"/>
              <w:ind w:left="640" w:hanging="252"/>
              <w:rPr>
                <w:rStyle w:val="span"/>
                <w:rFonts w:ascii="Century Gothic" w:eastAsia="Century Gothic" w:hAnsi="Century Gothic" w:cs="Century Gothic"/>
                <w:color w:val="333333"/>
                <w:sz w:val="20"/>
                <w:szCs w:val="20"/>
              </w:rPr>
            </w:pPr>
            <w:r>
              <w:rPr>
                <w:rStyle w:val="span"/>
                <w:rFonts w:ascii="Century Gothic" w:eastAsia="Century Gothic" w:hAnsi="Century Gothic" w:cs="Century Gothic"/>
                <w:color w:val="333333"/>
                <w:sz w:val="20"/>
                <w:szCs w:val="20"/>
              </w:rPr>
              <w:t>Mentored new team members on best practices and protocol.</w:t>
            </w:r>
          </w:p>
          <w:p w14:paraId="3C358D63" w14:textId="77777777" w:rsidR="00F979C3" w:rsidRDefault="00F979C3" w:rsidP="00F979C3">
            <w:pPr>
              <w:pStyle w:val="ulli"/>
              <w:numPr>
                <w:ilvl w:val="0"/>
                <w:numId w:val="3"/>
              </w:numPr>
              <w:spacing w:line="320" w:lineRule="atLeast"/>
              <w:ind w:left="640" w:hanging="252"/>
              <w:rPr>
                <w:rStyle w:val="span"/>
                <w:rFonts w:ascii="Century Gothic" w:eastAsia="Century Gothic" w:hAnsi="Century Gothic" w:cs="Century Gothic"/>
                <w:color w:val="333333"/>
                <w:sz w:val="20"/>
                <w:szCs w:val="20"/>
              </w:rPr>
            </w:pPr>
            <w:r>
              <w:rPr>
                <w:rStyle w:val="span"/>
                <w:rFonts w:ascii="Century Gothic" w:eastAsia="Century Gothic" w:hAnsi="Century Gothic" w:cs="Century Gothic"/>
                <w:color w:val="333333"/>
                <w:sz w:val="20"/>
                <w:szCs w:val="20"/>
              </w:rPr>
              <w:t>Put together reports detailing campaign performance, customer engagement and engagement trends.</w:t>
            </w:r>
          </w:p>
          <w:p w14:paraId="6D7DD4B8" w14:textId="10270798" w:rsidR="00F979C3" w:rsidRDefault="00F979C3" w:rsidP="00F979C3">
            <w:pPr>
              <w:pStyle w:val="ulli"/>
              <w:numPr>
                <w:ilvl w:val="0"/>
                <w:numId w:val="3"/>
              </w:numPr>
              <w:spacing w:line="320" w:lineRule="atLeast"/>
              <w:ind w:left="640" w:hanging="252"/>
              <w:rPr>
                <w:rStyle w:val="span"/>
                <w:rFonts w:ascii="Century Gothic" w:eastAsia="Century Gothic" w:hAnsi="Century Gothic" w:cs="Century Gothic"/>
                <w:color w:val="333333"/>
                <w:sz w:val="20"/>
                <w:szCs w:val="20"/>
              </w:rPr>
            </w:pPr>
            <w:r>
              <w:rPr>
                <w:rStyle w:val="span"/>
                <w:rFonts w:ascii="Century Gothic" w:eastAsia="Century Gothic" w:hAnsi="Century Gothic" w:cs="Century Gothic"/>
                <w:color w:val="333333"/>
                <w:sz w:val="20"/>
                <w:szCs w:val="20"/>
              </w:rPr>
              <w:t>Coordinated with vendors to complete projects according to client schedule and specifications.</w:t>
            </w:r>
          </w:p>
          <w:p w14:paraId="0F569B2C" w14:textId="77777777" w:rsidR="00F979C3" w:rsidRDefault="00F979C3" w:rsidP="00F979C3">
            <w:pPr>
              <w:pStyle w:val="ulli"/>
              <w:numPr>
                <w:ilvl w:val="0"/>
                <w:numId w:val="3"/>
              </w:numPr>
              <w:spacing w:line="320" w:lineRule="atLeast"/>
              <w:ind w:left="640" w:hanging="252"/>
              <w:rPr>
                <w:rStyle w:val="span"/>
                <w:rFonts w:ascii="Century Gothic" w:eastAsia="Century Gothic" w:hAnsi="Century Gothic" w:cs="Century Gothic"/>
                <w:color w:val="333333"/>
                <w:sz w:val="20"/>
                <w:szCs w:val="20"/>
              </w:rPr>
            </w:pPr>
            <w:r>
              <w:rPr>
                <w:rStyle w:val="span"/>
                <w:rFonts w:ascii="Century Gothic" w:eastAsia="Century Gothic" w:hAnsi="Century Gothic" w:cs="Century Gothic"/>
                <w:color w:val="333333"/>
                <w:sz w:val="20"/>
                <w:szCs w:val="20"/>
              </w:rPr>
              <w:t>Managed customer digital marketing strategies to meet client goals and objectives.</w:t>
            </w:r>
          </w:p>
          <w:p w14:paraId="088B9212" w14:textId="77777777" w:rsidR="00F979C3" w:rsidRDefault="00F979C3" w:rsidP="00F979C3">
            <w:pPr>
              <w:pStyle w:val="ulli"/>
              <w:numPr>
                <w:ilvl w:val="0"/>
                <w:numId w:val="3"/>
              </w:numPr>
              <w:spacing w:line="320" w:lineRule="atLeast"/>
              <w:ind w:left="640" w:hanging="252"/>
              <w:rPr>
                <w:rStyle w:val="span"/>
                <w:rFonts w:ascii="Century Gothic" w:eastAsia="Century Gothic" w:hAnsi="Century Gothic" w:cs="Century Gothic"/>
                <w:color w:val="333333"/>
                <w:sz w:val="20"/>
                <w:szCs w:val="20"/>
              </w:rPr>
            </w:pPr>
            <w:r>
              <w:rPr>
                <w:rStyle w:val="span"/>
                <w:rFonts w:ascii="Century Gothic" w:eastAsia="Century Gothic" w:hAnsi="Century Gothic" w:cs="Century Gothic"/>
                <w:color w:val="333333"/>
                <w:sz w:val="20"/>
                <w:szCs w:val="20"/>
              </w:rPr>
              <w:t>Produced engaging online marketing campaigns, for lead generation and increased site traffic.</w:t>
            </w:r>
          </w:p>
          <w:p w14:paraId="6D6F8105" w14:textId="77777777" w:rsidR="00F979C3" w:rsidRDefault="00F979C3" w:rsidP="00F979C3">
            <w:pPr>
              <w:pStyle w:val="ulli"/>
              <w:numPr>
                <w:ilvl w:val="0"/>
                <w:numId w:val="3"/>
              </w:numPr>
              <w:spacing w:line="320" w:lineRule="atLeast"/>
              <w:ind w:left="640" w:hanging="252"/>
              <w:rPr>
                <w:rStyle w:val="span"/>
                <w:rFonts w:ascii="Century Gothic" w:eastAsia="Century Gothic" w:hAnsi="Century Gothic" w:cs="Century Gothic"/>
                <w:color w:val="333333"/>
                <w:sz w:val="20"/>
                <w:szCs w:val="20"/>
              </w:rPr>
            </w:pPr>
            <w:r>
              <w:rPr>
                <w:rStyle w:val="span"/>
                <w:rFonts w:ascii="Century Gothic" w:eastAsia="Century Gothic" w:hAnsi="Century Gothic" w:cs="Century Gothic"/>
                <w:color w:val="333333"/>
                <w:sz w:val="20"/>
                <w:szCs w:val="20"/>
              </w:rPr>
              <w:t>Proofed all types of marketing collateral to verify error-free materials prior to delivery.</w:t>
            </w:r>
          </w:p>
          <w:p w14:paraId="69B59DC4" w14:textId="77777777" w:rsidR="00F979C3" w:rsidRDefault="00F979C3" w:rsidP="00F979C3">
            <w:pPr>
              <w:pStyle w:val="ulli"/>
              <w:numPr>
                <w:ilvl w:val="0"/>
                <w:numId w:val="3"/>
              </w:numPr>
              <w:spacing w:line="320" w:lineRule="atLeast"/>
              <w:ind w:left="640" w:hanging="252"/>
              <w:rPr>
                <w:rStyle w:val="span"/>
                <w:rFonts w:ascii="Century Gothic" w:eastAsia="Century Gothic" w:hAnsi="Century Gothic" w:cs="Century Gothic"/>
                <w:color w:val="333333"/>
                <w:sz w:val="20"/>
                <w:szCs w:val="20"/>
              </w:rPr>
            </w:pPr>
            <w:r>
              <w:rPr>
                <w:rStyle w:val="span"/>
                <w:rFonts w:ascii="Century Gothic" w:eastAsia="Century Gothic" w:hAnsi="Century Gothic" w:cs="Century Gothic"/>
                <w:color w:val="333333"/>
                <w:sz w:val="20"/>
                <w:szCs w:val="20"/>
              </w:rPr>
              <w:t>Using Excel for data management and reporting, from simple sorting to V/</w:t>
            </w:r>
            <w:proofErr w:type="spellStart"/>
            <w:r>
              <w:rPr>
                <w:rStyle w:val="span"/>
                <w:rFonts w:ascii="Century Gothic" w:eastAsia="Century Gothic" w:hAnsi="Century Gothic" w:cs="Century Gothic"/>
                <w:color w:val="333333"/>
                <w:sz w:val="20"/>
                <w:szCs w:val="20"/>
              </w:rPr>
              <w:t>HLookup</w:t>
            </w:r>
            <w:proofErr w:type="spellEnd"/>
            <w:r>
              <w:rPr>
                <w:rStyle w:val="span"/>
                <w:rFonts w:ascii="Century Gothic" w:eastAsia="Century Gothic" w:hAnsi="Century Gothic" w:cs="Century Gothic"/>
                <w:color w:val="333333"/>
                <w:sz w:val="20"/>
                <w:szCs w:val="20"/>
              </w:rPr>
              <w:t xml:space="preserve"> and Pivot tables.</w:t>
            </w:r>
          </w:p>
        </w:tc>
      </w:tr>
    </w:tbl>
    <w:p w14:paraId="78D78993" w14:textId="77777777" w:rsidR="00B21818" w:rsidRDefault="00C46870">
      <w:pPr>
        <w:pStyle w:val="divdocumentdivsectiontitle"/>
        <w:spacing w:before="240" w:after="80"/>
        <w:rPr>
          <w:rFonts w:ascii="Century Gothic" w:eastAsia="Century Gothic" w:hAnsi="Century Gothic" w:cs="Century Gothic"/>
          <w:b/>
          <w:bCs/>
          <w:caps/>
        </w:rPr>
      </w:pPr>
      <w:r>
        <w:rPr>
          <w:rFonts w:ascii="Century Gothic" w:eastAsia="Century Gothic" w:hAnsi="Century Gothic" w:cs="Century Gothic"/>
          <w:b/>
          <w:bCs/>
          <w:caps/>
        </w:rPr>
        <w:t>Education</w:t>
      </w:r>
    </w:p>
    <w:tbl>
      <w:tblPr>
        <w:tblStyle w:val="divdocumentdivparagraphTable"/>
        <w:tblW w:w="0" w:type="auto"/>
        <w:tblCellSpacing w:w="0" w:type="dxa"/>
        <w:tblLayout w:type="fixed"/>
        <w:tblCellMar>
          <w:left w:w="0" w:type="dxa"/>
          <w:right w:w="0" w:type="dxa"/>
        </w:tblCellMar>
        <w:tblLook w:val="05E0" w:firstRow="1" w:lastRow="1" w:firstColumn="1" w:lastColumn="1" w:noHBand="0" w:noVBand="1"/>
      </w:tblPr>
      <w:tblGrid>
        <w:gridCol w:w="2300"/>
        <w:gridCol w:w="8006"/>
      </w:tblGrid>
      <w:tr w:rsidR="00B21818" w14:paraId="4FF190D4" w14:textId="77777777">
        <w:trPr>
          <w:tblCellSpacing w:w="0" w:type="dxa"/>
        </w:trPr>
        <w:tc>
          <w:tcPr>
            <w:tcW w:w="2300" w:type="dxa"/>
            <w:tcMar>
              <w:top w:w="0" w:type="dxa"/>
              <w:left w:w="0" w:type="dxa"/>
              <w:bottom w:w="0" w:type="dxa"/>
              <w:right w:w="0" w:type="dxa"/>
            </w:tcMar>
            <w:hideMark/>
          </w:tcPr>
          <w:p w14:paraId="7FC5C09D" w14:textId="77777777" w:rsidR="00B21818" w:rsidRDefault="00C46870">
            <w:pPr>
              <w:pStyle w:val="divdocumentdivparagraphspandateswrapperParagraph"/>
              <w:spacing w:line="320" w:lineRule="atLeast"/>
              <w:rPr>
                <w:rStyle w:val="divdocumentdivparagraphspandateswrapper"/>
                <w:rFonts w:ascii="Century Gothic" w:eastAsia="Century Gothic" w:hAnsi="Century Gothic" w:cs="Century Gothic"/>
                <w:b/>
                <w:bCs/>
                <w:color w:val="333333"/>
                <w:sz w:val="10"/>
                <w:szCs w:val="10"/>
              </w:rPr>
            </w:pPr>
            <w:r>
              <w:rPr>
                <w:rStyle w:val="span"/>
                <w:rFonts w:ascii="Century Gothic" w:eastAsia="Century Gothic" w:hAnsi="Century Gothic" w:cs="Century Gothic"/>
                <w:b/>
                <w:bCs/>
                <w:color w:val="333333"/>
                <w:sz w:val="20"/>
                <w:szCs w:val="20"/>
              </w:rPr>
              <w:t>2021</w:t>
            </w:r>
          </w:p>
        </w:tc>
        <w:tc>
          <w:tcPr>
            <w:tcW w:w="8006" w:type="dxa"/>
            <w:tcMar>
              <w:top w:w="0" w:type="dxa"/>
              <w:left w:w="0" w:type="dxa"/>
              <w:bottom w:w="0" w:type="dxa"/>
              <w:right w:w="0" w:type="dxa"/>
            </w:tcMar>
            <w:hideMark/>
          </w:tcPr>
          <w:p w14:paraId="607B3CBF" w14:textId="77777777" w:rsidR="00B21818" w:rsidRDefault="00C46870">
            <w:pPr>
              <w:pStyle w:val="divdocumentdivparagraphspandateswrapperParagraph"/>
              <w:spacing w:line="320" w:lineRule="atLeast"/>
              <w:rPr>
                <w:rStyle w:val="span"/>
                <w:rFonts w:ascii="Century Gothic" w:eastAsia="Century Gothic" w:hAnsi="Century Gothic" w:cs="Century Gothic"/>
                <w:b/>
                <w:bCs/>
                <w:color w:val="333333"/>
                <w:sz w:val="20"/>
                <w:szCs w:val="20"/>
              </w:rPr>
            </w:pPr>
            <w:r>
              <w:rPr>
                <w:rStyle w:val="spandegree"/>
                <w:rFonts w:ascii="Century Gothic" w:eastAsia="Century Gothic" w:hAnsi="Century Gothic" w:cs="Century Gothic"/>
                <w:color w:val="333333"/>
                <w:sz w:val="20"/>
                <w:szCs w:val="20"/>
              </w:rPr>
              <w:t>GCSEs</w:t>
            </w:r>
            <w:r>
              <w:rPr>
                <w:rStyle w:val="singlecolumnspanpaddedlinenth-child1"/>
                <w:rFonts w:ascii="Century Gothic" w:eastAsia="Century Gothic" w:hAnsi="Century Gothic" w:cs="Century Gothic"/>
                <w:color w:val="333333"/>
                <w:sz w:val="20"/>
                <w:szCs w:val="20"/>
              </w:rPr>
              <w:t xml:space="preserve"> </w:t>
            </w:r>
          </w:p>
          <w:p w14:paraId="72D65303" w14:textId="77777777" w:rsidR="00B21818" w:rsidRDefault="00C46870">
            <w:pPr>
              <w:pStyle w:val="spanpaddedline"/>
              <w:spacing w:line="320" w:lineRule="atLeast"/>
              <w:rPr>
                <w:rStyle w:val="divdocumentsinglecolumnCharacter"/>
                <w:rFonts w:ascii="Century Gothic" w:eastAsia="Century Gothic" w:hAnsi="Century Gothic" w:cs="Century Gothic"/>
                <w:color w:val="333333"/>
                <w:sz w:val="20"/>
                <w:szCs w:val="20"/>
              </w:rPr>
            </w:pPr>
            <w:r>
              <w:rPr>
                <w:rStyle w:val="spancompanyname"/>
                <w:rFonts w:ascii="Century Gothic" w:eastAsia="Century Gothic" w:hAnsi="Century Gothic" w:cs="Century Gothic"/>
                <w:color w:val="333333"/>
                <w:sz w:val="20"/>
                <w:szCs w:val="20"/>
              </w:rPr>
              <w:t>ICCE</w:t>
            </w:r>
            <w:r>
              <w:rPr>
                <w:rStyle w:val="divdocumentsinglecolumnCharacter"/>
                <w:rFonts w:ascii="Century Gothic" w:eastAsia="Century Gothic" w:hAnsi="Century Gothic" w:cs="Century Gothic"/>
                <w:color w:val="333333"/>
                <w:sz w:val="20"/>
                <w:szCs w:val="20"/>
              </w:rPr>
              <w:t xml:space="preserve"> </w:t>
            </w:r>
          </w:p>
          <w:p w14:paraId="233B7BF3" w14:textId="77777777" w:rsidR="00B21818" w:rsidRDefault="00C46870">
            <w:pPr>
              <w:pStyle w:val="ulli"/>
              <w:numPr>
                <w:ilvl w:val="0"/>
                <w:numId w:val="4"/>
              </w:numPr>
              <w:spacing w:line="320" w:lineRule="atLeast"/>
              <w:ind w:left="640" w:hanging="252"/>
              <w:rPr>
                <w:rStyle w:val="span"/>
                <w:rFonts w:ascii="Century Gothic" w:eastAsia="Century Gothic" w:hAnsi="Century Gothic" w:cs="Century Gothic"/>
                <w:color w:val="333333"/>
                <w:sz w:val="20"/>
                <w:szCs w:val="20"/>
              </w:rPr>
            </w:pPr>
            <w:r>
              <w:rPr>
                <w:rStyle w:val="span"/>
                <w:rFonts w:ascii="Century Gothic" w:eastAsia="Century Gothic" w:hAnsi="Century Gothic" w:cs="Century Gothic"/>
                <w:color w:val="333333"/>
                <w:sz w:val="20"/>
                <w:szCs w:val="20"/>
              </w:rPr>
              <w:t>Mathematics B</w:t>
            </w:r>
          </w:p>
          <w:p w14:paraId="3C0ED572" w14:textId="77777777" w:rsidR="00B21818" w:rsidRDefault="00C46870">
            <w:pPr>
              <w:pStyle w:val="ulli"/>
              <w:numPr>
                <w:ilvl w:val="0"/>
                <w:numId w:val="4"/>
              </w:numPr>
              <w:spacing w:line="320" w:lineRule="atLeast"/>
              <w:ind w:left="640" w:hanging="252"/>
              <w:rPr>
                <w:rStyle w:val="span"/>
                <w:rFonts w:ascii="Century Gothic" w:eastAsia="Century Gothic" w:hAnsi="Century Gothic" w:cs="Century Gothic"/>
                <w:color w:val="333333"/>
                <w:sz w:val="20"/>
                <w:szCs w:val="20"/>
              </w:rPr>
            </w:pPr>
            <w:r>
              <w:rPr>
                <w:rStyle w:val="span"/>
                <w:rFonts w:ascii="Century Gothic" w:eastAsia="Century Gothic" w:hAnsi="Century Gothic" w:cs="Century Gothic"/>
                <w:color w:val="333333"/>
                <w:sz w:val="20"/>
                <w:szCs w:val="20"/>
              </w:rPr>
              <w:t>English C</w:t>
            </w:r>
          </w:p>
          <w:p w14:paraId="201F4AC9" w14:textId="77777777" w:rsidR="00B21818" w:rsidRDefault="00C46870">
            <w:pPr>
              <w:pStyle w:val="ulli"/>
              <w:numPr>
                <w:ilvl w:val="0"/>
                <w:numId w:val="4"/>
              </w:numPr>
              <w:spacing w:line="320" w:lineRule="atLeast"/>
              <w:ind w:left="640" w:hanging="252"/>
              <w:rPr>
                <w:rStyle w:val="span"/>
                <w:rFonts w:ascii="Century Gothic" w:eastAsia="Century Gothic" w:hAnsi="Century Gothic" w:cs="Century Gothic"/>
                <w:color w:val="333333"/>
                <w:sz w:val="20"/>
                <w:szCs w:val="20"/>
              </w:rPr>
            </w:pPr>
            <w:r>
              <w:rPr>
                <w:rStyle w:val="span"/>
                <w:rFonts w:ascii="Century Gothic" w:eastAsia="Century Gothic" w:hAnsi="Century Gothic" w:cs="Century Gothic"/>
                <w:color w:val="333333"/>
                <w:sz w:val="20"/>
                <w:szCs w:val="20"/>
              </w:rPr>
              <w:t>Physical Science C</w:t>
            </w:r>
          </w:p>
          <w:p w14:paraId="6B84C8B9" w14:textId="77777777" w:rsidR="00B21818" w:rsidRDefault="00C46870">
            <w:pPr>
              <w:pStyle w:val="ulli"/>
              <w:numPr>
                <w:ilvl w:val="0"/>
                <w:numId w:val="4"/>
              </w:numPr>
              <w:spacing w:line="320" w:lineRule="atLeast"/>
              <w:ind w:left="640" w:hanging="252"/>
              <w:rPr>
                <w:rStyle w:val="span"/>
                <w:rFonts w:ascii="Century Gothic" w:eastAsia="Century Gothic" w:hAnsi="Century Gothic" w:cs="Century Gothic"/>
                <w:color w:val="333333"/>
                <w:sz w:val="20"/>
                <w:szCs w:val="20"/>
              </w:rPr>
            </w:pPr>
            <w:r>
              <w:rPr>
                <w:rStyle w:val="span"/>
                <w:rFonts w:ascii="Century Gothic" w:eastAsia="Century Gothic" w:hAnsi="Century Gothic" w:cs="Century Gothic"/>
                <w:color w:val="333333"/>
                <w:sz w:val="20"/>
                <w:szCs w:val="20"/>
              </w:rPr>
              <w:t>Social Studies: History C</w:t>
            </w:r>
          </w:p>
          <w:p w14:paraId="60155AE4" w14:textId="77777777" w:rsidR="00B21818" w:rsidRDefault="00C46870">
            <w:pPr>
              <w:pStyle w:val="ulli"/>
              <w:numPr>
                <w:ilvl w:val="0"/>
                <w:numId w:val="4"/>
              </w:numPr>
              <w:spacing w:line="320" w:lineRule="atLeast"/>
              <w:ind w:left="640" w:hanging="252"/>
              <w:rPr>
                <w:rStyle w:val="span"/>
                <w:rFonts w:ascii="Century Gothic" w:eastAsia="Century Gothic" w:hAnsi="Century Gothic" w:cs="Century Gothic"/>
                <w:color w:val="333333"/>
                <w:sz w:val="20"/>
                <w:szCs w:val="20"/>
              </w:rPr>
            </w:pPr>
            <w:r>
              <w:rPr>
                <w:rStyle w:val="span"/>
                <w:rFonts w:ascii="Century Gothic" w:eastAsia="Century Gothic" w:hAnsi="Century Gothic" w:cs="Century Gothic"/>
                <w:color w:val="333333"/>
                <w:sz w:val="20"/>
                <w:szCs w:val="20"/>
              </w:rPr>
              <w:t>Biblical Studies C</w:t>
            </w:r>
          </w:p>
          <w:p w14:paraId="2E4CB612" w14:textId="77777777" w:rsidR="00B21818" w:rsidRDefault="00C46870">
            <w:pPr>
              <w:pStyle w:val="ulli"/>
              <w:numPr>
                <w:ilvl w:val="0"/>
                <w:numId w:val="4"/>
              </w:numPr>
              <w:spacing w:line="320" w:lineRule="atLeast"/>
              <w:ind w:left="640" w:hanging="252"/>
              <w:rPr>
                <w:rStyle w:val="span"/>
                <w:rFonts w:ascii="Century Gothic" w:eastAsia="Century Gothic" w:hAnsi="Century Gothic" w:cs="Century Gothic"/>
                <w:color w:val="333333"/>
                <w:sz w:val="20"/>
                <w:szCs w:val="20"/>
              </w:rPr>
            </w:pPr>
            <w:r>
              <w:rPr>
                <w:rStyle w:val="span"/>
                <w:rFonts w:ascii="Century Gothic" w:eastAsia="Century Gothic" w:hAnsi="Century Gothic" w:cs="Century Gothic"/>
                <w:color w:val="333333"/>
                <w:sz w:val="20"/>
                <w:szCs w:val="20"/>
              </w:rPr>
              <w:t xml:space="preserve">Business </w:t>
            </w:r>
            <w:proofErr w:type="spellStart"/>
            <w:r>
              <w:rPr>
                <w:rStyle w:val="span"/>
                <w:rFonts w:ascii="Century Gothic" w:eastAsia="Century Gothic" w:hAnsi="Century Gothic" w:cs="Century Gothic"/>
                <w:color w:val="333333"/>
                <w:sz w:val="20"/>
                <w:szCs w:val="20"/>
              </w:rPr>
              <w:t>Maths</w:t>
            </w:r>
            <w:proofErr w:type="spellEnd"/>
            <w:r>
              <w:rPr>
                <w:rStyle w:val="span"/>
                <w:rFonts w:ascii="Century Gothic" w:eastAsia="Century Gothic" w:hAnsi="Century Gothic" w:cs="Century Gothic"/>
                <w:color w:val="333333"/>
                <w:sz w:val="20"/>
                <w:szCs w:val="20"/>
              </w:rPr>
              <w:t xml:space="preserve"> B</w:t>
            </w:r>
          </w:p>
        </w:tc>
      </w:tr>
    </w:tbl>
    <w:p w14:paraId="014DE904" w14:textId="77777777" w:rsidR="00B21818" w:rsidRDefault="00B21818">
      <w:pPr>
        <w:rPr>
          <w:vanish/>
        </w:rPr>
      </w:pPr>
    </w:p>
    <w:tbl>
      <w:tblPr>
        <w:tblStyle w:val="divdocumentdivparagraphTable"/>
        <w:tblW w:w="0" w:type="auto"/>
        <w:tblCellSpacing w:w="0" w:type="dxa"/>
        <w:tblLayout w:type="fixed"/>
        <w:tblCellMar>
          <w:left w:w="0" w:type="dxa"/>
          <w:right w:w="0" w:type="dxa"/>
        </w:tblCellMar>
        <w:tblLook w:val="05E0" w:firstRow="1" w:lastRow="1" w:firstColumn="1" w:lastColumn="1" w:noHBand="0" w:noVBand="1"/>
      </w:tblPr>
      <w:tblGrid>
        <w:gridCol w:w="2300"/>
        <w:gridCol w:w="8006"/>
      </w:tblGrid>
      <w:tr w:rsidR="00B21818" w14:paraId="5112D4CD" w14:textId="77777777">
        <w:trPr>
          <w:tblCellSpacing w:w="0" w:type="dxa"/>
        </w:trPr>
        <w:tc>
          <w:tcPr>
            <w:tcW w:w="2300" w:type="dxa"/>
            <w:tcMar>
              <w:top w:w="160" w:type="dxa"/>
              <w:left w:w="0" w:type="dxa"/>
              <w:bottom w:w="0" w:type="dxa"/>
              <w:right w:w="0" w:type="dxa"/>
            </w:tcMar>
            <w:hideMark/>
          </w:tcPr>
          <w:p w14:paraId="24F0E352" w14:textId="77777777" w:rsidR="00B21818" w:rsidRDefault="00C46870">
            <w:pPr>
              <w:pStyle w:val="divdocumentdivparagraphspandateswrapperParagraph"/>
              <w:spacing w:line="320" w:lineRule="atLeast"/>
              <w:rPr>
                <w:rStyle w:val="divdocumentdivparagraphspandateswrapper"/>
                <w:rFonts w:ascii="Century Gothic" w:eastAsia="Century Gothic" w:hAnsi="Century Gothic" w:cs="Century Gothic"/>
                <w:b/>
                <w:bCs/>
                <w:color w:val="333333"/>
                <w:sz w:val="10"/>
                <w:szCs w:val="10"/>
              </w:rPr>
            </w:pPr>
            <w:r>
              <w:rPr>
                <w:rStyle w:val="span"/>
                <w:rFonts w:ascii="Century Gothic" w:eastAsia="Century Gothic" w:hAnsi="Century Gothic" w:cs="Century Gothic"/>
                <w:b/>
                <w:bCs/>
                <w:color w:val="333333"/>
                <w:sz w:val="20"/>
                <w:szCs w:val="20"/>
              </w:rPr>
              <w:t>2021</w:t>
            </w:r>
          </w:p>
        </w:tc>
        <w:tc>
          <w:tcPr>
            <w:tcW w:w="8006" w:type="dxa"/>
            <w:tcMar>
              <w:top w:w="160" w:type="dxa"/>
              <w:left w:w="0" w:type="dxa"/>
              <w:bottom w:w="0" w:type="dxa"/>
              <w:right w:w="0" w:type="dxa"/>
            </w:tcMar>
            <w:hideMark/>
          </w:tcPr>
          <w:p w14:paraId="484D825A" w14:textId="77777777" w:rsidR="00B21818" w:rsidRDefault="00C46870">
            <w:pPr>
              <w:pStyle w:val="divdocumentdivparagraphspandateswrapperParagraph"/>
              <w:spacing w:line="320" w:lineRule="atLeast"/>
              <w:rPr>
                <w:rStyle w:val="span"/>
                <w:rFonts w:ascii="Century Gothic" w:eastAsia="Century Gothic" w:hAnsi="Century Gothic" w:cs="Century Gothic"/>
                <w:b/>
                <w:bCs/>
                <w:color w:val="333333"/>
                <w:sz w:val="20"/>
                <w:szCs w:val="20"/>
              </w:rPr>
            </w:pPr>
            <w:r>
              <w:rPr>
                <w:rStyle w:val="spandegree"/>
                <w:rFonts w:ascii="Century Gothic" w:eastAsia="Century Gothic" w:hAnsi="Century Gothic" w:cs="Century Gothic"/>
                <w:color w:val="333333"/>
                <w:sz w:val="20"/>
                <w:szCs w:val="20"/>
              </w:rPr>
              <w:t>A-Levels</w:t>
            </w:r>
            <w:r>
              <w:rPr>
                <w:rStyle w:val="singlecolumnspanpaddedlinenth-child1"/>
                <w:rFonts w:ascii="Century Gothic" w:eastAsia="Century Gothic" w:hAnsi="Century Gothic" w:cs="Century Gothic"/>
                <w:color w:val="333333"/>
                <w:sz w:val="20"/>
                <w:szCs w:val="20"/>
              </w:rPr>
              <w:t xml:space="preserve"> </w:t>
            </w:r>
          </w:p>
          <w:p w14:paraId="608E9990" w14:textId="77777777" w:rsidR="00B21818" w:rsidRDefault="00C46870">
            <w:pPr>
              <w:pStyle w:val="spanpaddedline"/>
              <w:spacing w:line="320" w:lineRule="atLeast"/>
              <w:rPr>
                <w:rStyle w:val="divdocumentsinglecolumnCharacter"/>
                <w:rFonts w:ascii="Century Gothic" w:eastAsia="Century Gothic" w:hAnsi="Century Gothic" w:cs="Century Gothic"/>
                <w:color w:val="333333"/>
                <w:sz w:val="20"/>
                <w:szCs w:val="20"/>
              </w:rPr>
            </w:pPr>
            <w:r>
              <w:rPr>
                <w:rStyle w:val="spancompanyname"/>
                <w:rFonts w:ascii="Century Gothic" w:eastAsia="Century Gothic" w:hAnsi="Century Gothic" w:cs="Century Gothic"/>
                <w:color w:val="333333"/>
                <w:sz w:val="20"/>
                <w:szCs w:val="20"/>
              </w:rPr>
              <w:t>ICCE</w:t>
            </w:r>
            <w:r>
              <w:rPr>
                <w:rStyle w:val="divdocumentsinglecolumnCharacter"/>
                <w:rFonts w:ascii="Century Gothic" w:eastAsia="Century Gothic" w:hAnsi="Century Gothic" w:cs="Century Gothic"/>
                <w:color w:val="333333"/>
                <w:sz w:val="20"/>
                <w:szCs w:val="20"/>
              </w:rPr>
              <w:t xml:space="preserve"> </w:t>
            </w:r>
            <w:r>
              <w:rPr>
                <w:rStyle w:val="span"/>
                <w:rFonts w:ascii="PMingLiU" w:eastAsia="PMingLiU" w:hAnsi="PMingLiU" w:cs="PMingLiU"/>
                <w:color w:val="333333"/>
                <w:sz w:val="14"/>
                <w:szCs w:val="14"/>
              </w:rPr>
              <w:t>－</w:t>
            </w:r>
            <w:r>
              <w:rPr>
                <w:rStyle w:val="span"/>
                <w:rFonts w:ascii="Century Gothic" w:eastAsia="Century Gothic" w:hAnsi="Century Gothic" w:cs="Century Gothic"/>
                <w:color w:val="333333"/>
                <w:sz w:val="14"/>
                <w:szCs w:val="14"/>
              </w:rPr>
              <w:t xml:space="preserve"> </w:t>
            </w:r>
            <w:r>
              <w:rPr>
                <w:rStyle w:val="span"/>
                <w:rFonts w:ascii="Century Gothic" w:eastAsia="Century Gothic" w:hAnsi="Century Gothic" w:cs="Century Gothic"/>
                <w:color w:val="333333"/>
                <w:sz w:val="20"/>
                <w:szCs w:val="20"/>
              </w:rPr>
              <w:t>Sheffield</w:t>
            </w:r>
            <w:r>
              <w:rPr>
                <w:rStyle w:val="divdocumentsinglecolumnCharacter"/>
                <w:rFonts w:ascii="Century Gothic" w:eastAsia="Century Gothic" w:hAnsi="Century Gothic" w:cs="Century Gothic"/>
                <w:color w:val="333333"/>
                <w:sz w:val="20"/>
                <w:szCs w:val="20"/>
              </w:rPr>
              <w:t xml:space="preserve"> </w:t>
            </w:r>
          </w:p>
          <w:p w14:paraId="59A609D2" w14:textId="77777777" w:rsidR="00B21818" w:rsidRDefault="00C46870">
            <w:pPr>
              <w:pStyle w:val="ulli"/>
              <w:numPr>
                <w:ilvl w:val="0"/>
                <w:numId w:val="5"/>
              </w:numPr>
              <w:spacing w:line="320" w:lineRule="atLeast"/>
              <w:ind w:left="640" w:hanging="252"/>
              <w:rPr>
                <w:rStyle w:val="span"/>
                <w:rFonts w:ascii="Century Gothic" w:eastAsia="Century Gothic" w:hAnsi="Century Gothic" w:cs="Century Gothic"/>
                <w:color w:val="333333"/>
                <w:sz w:val="20"/>
                <w:szCs w:val="20"/>
              </w:rPr>
            </w:pPr>
            <w:r>
              <w:rPr>
                <w:rStyle w:val="span"/>
                <w:rFonts w:ascii="Century Gothic" w:eastAsia="Century Gothic" w:hAnsi="Century Gothic" w:cs="Century Gothic"/>
                <w:color w:val="333333"/>
                <w:sz w:val="20"/>
                <w:szCs w:val="20"/>
              </w:rPr>
              <w:t>Mathematics C</w:t>
            </w:r>
          </w:p>
          <w:p w14:paraId="51D39554" w14:textId="77777777" w:rsidR="00B21818" w:rsidRDefault="00C46870">
            <w:pPr>
              <w:pStyle w:val="ulli"/>
              <w:numPr>
                <w:ilvl w:val="0"/>
                <w:numId w:val="5"/>
              </w:numPr>
              <w:spacing w:line="320" w:lineRule="atLeast"/>
              <w:ind w:left="640" w:hanging="252"/>
              <w:rPr>
                <w:rStyle w:val="span"/>
                <w:rFonts w:ascii="Century Gothic" w:eastAsia="Century Gothic" w:hAnsi="Century Gothic" w:cs="Century Gothic"/>
                <w:color w:val="333333"/>
                <w:sz w:val="20"/>
                <w:szCs w:val="20"/>
              </w:rPr>
            </w:pPr>
            <w:r>
              <w:rPr>
                <w:rStyle w:val="span"/>
                <w:rFonts w:ascii="Century Gothic" w:eastAsia="Century Gothic" w:hAnsi="Century Gothic" w:cs="Century Gothic"/>
                <w:color w:val="333333"/>
                <w:sz w:val="20"/>
                <w:szCs w:val="20"/>
              </w:rPr>
              <w:t>English C</w:t>
            </w:r>
          </w:p>
          <w:p w14:paraId="3D14A1C4" w14:textId="77777777" w:rsidR="00B21818" w:rsidRDefault="00C46870">
            <w:pPr>
              <w:pStyle w:val="ulli"/>
              <w:numPr>
                <w:ilvl w:val="0"/>
                <w:numId w:val="5"/>
              </w:numPr>
              <w:spacing w:line="320" w:lineRule="atLeast"/>
              <w:ind w:left="640" w:hanging="252"/>
              <w:rPr>
                <w:rStyle w:val="span"/>
                <w:rFonts w:ascii="Century Gothic" w:eastAsia="Century Gothic" w:hAnsi="Century Gothic" w:cs="Century Gothic"/>
                <w:color w:val="333333"/>
                <w:sz w:val="20"/>
                <w:szCs w:val="20"/>
              </w:rPr>
            </w:pPr>
            <w:r>
              <w:rPr>
                <w:rStyle w:val="span"/>
                <w:rFonts w:ascii="Century Gothic" w:eastAsia="Century Gothic" w:hAnsi="Century Gothic" w:cs="Century Gothic"/>
                <w:color w:val="333333"/>
                <w:sz w:val="20"/>
                <w:szCs w:val="20"/>
              </w:rPr>
              <w:t>Science: Physics C</w:t>
            </w:r>
          </w:p>
          <w:p w14:paraId="5B8EA568" w14:textId="77777777" w:rsidR="00B21818" w:rsidRDefault="00C46870">
            <w:pPr>
              <w:pStyle w:val="ulli"/>
              <w:numPr>
                <w:ilvl w:val="0"/>
                <w:numId w:val="5"/>
              </w:numPr>
              <w:spacing w:line="320" w:lineRule="atLeast"/>
              <w:ind w:left="640" w:hanging="252"/>
              <w:rPr>
                <w:rStyle w:val="span"/>
                <w:rFonts w:ascii="Century Gothic" w:eastAsia="Century Gothic" w:hAnsi="Century Gothic" w:cs="Century Gothic"/>
                <w:color w:val="333333"/>
                <w:sz w:val="20"/>
                <w:szCs w:val="20"/>
              </w:rPr>
            </w:pPr>
            <w:r>
              <w:rPr>
                <w:rStyle w:val="span"/>
                <w:rFonts w:ascii="Century Gothic" w:eastAsia="Century Gothic" w:hAnsi="Century Gothic" w:cs="Century Gothic"/>
                <w:color w:val="333333"/>
                <w:sz w:val="20"/>
                <w:szCs w:val="20"/>
              </w:rPr>
              <w:t>Social Studies: History B</w:t>
            </w:r>
          </w:p>
          <w:p w14:paraId="0A6C7262" w14:textId="77777777" w:rsidR="00B21818" w:rsidRDefault="00C46870">
            <w:pPr>
              <w:pStyle w:val="ulli"/>
              <w:numPr>
                <w:ilvl w:val="0"/>
                <w:numId w:val="5"/>
              </w:numPr>
              <w:spacing w:line="320" w:lineRule="atLeast"/>
              <w:ind w:left="640" w:hanging="252"/>
              <w:rPr>
                <w:rStyle w:val="span"/>
                <w:rFonts w:ascii="Century Gothic" w:eastAsia="Century Gothic" w:hAnsi="Century Gothic" w:cs="Century Gothic"/>
                <w:color w:val="333333"/>
                <w:sz w:val="20"/>
                <w:szCs w:val="20"/>
              </w:rPr>
            </w:pPr>
            <w:r>
              <w:rPr>
                <w:rStyle w:val="span"/>
                <w:rFonts w:ascii="Century Gothic" w:eastAsia="Century Gothic" w:hAnsi="Century Gothic" w:cs="Century Gothic"/>
                <w:color w:val="333333"/>
                <w:sz w:val="20"/>
                <w:szCs w:val="20"/>
              </w:rPr>
              <w:t>Biblical Studies C</w:t>
            </w:r>
          </w:p>
          <w:p w14:paraId="7D6CC6C8" w14:textId="77777777" w:rsidR="00B21818" w:rsidRDefault="00C46870">
            <w:pPr>
              <w:pStyle w:val="ulli"/>
              <w:numPr>
                <w:ilvl w:val="0"/>
                <w:numId w:val="5"/>
              </w:numPr>
              <w:spacing w:line="320" w:lineRule="atLeast"/>
              <w:ind w:left="640" w:hanging="252"/>
              <w:rPr>
                <w:rStyle w:val="span"/>
                <w:rFonts w:ascii="Century Gothic" w:eastAsia="Century Gothic" w:hAnsi="Century Gothic" w:cs="Century Gothic"/>
                <w:color w:val="333333"/>
                <w:sz w:val="20"/>
                <w:szCs w:val="20"/>
              </w:rPr>
            </w:pPr>
            <w:r>
              <w:rPr>
                <w:rStyle w:val="span"/>
                <w:rFonts w:ascii="Century Gothic" w:eastAsia="Century Gothic" w:hAnsi="Century Gothic" w:cs="Century Gothic"/>
                <w:color w:val="333333"/>
                <w:sz w:val="20"/>
                <w:szCs w:val="20"/>
              </w:rPr>
              <w:t>Accounting C</w:t>
            </w:r>
          </w:p>
        </w:tc>
      </w:tr>
      <w:tr w:rsidR="0009019B" w14:paraId="7FCEC16E" w14:textId="77777777" w:rsidTr="0009019B">
        <w:tblPrEx>
          <w:tblCellSpacing w:w="0" w:type="nil"/>
          <w:tblCellMar>
            <w:left w:w="108" w:type="dxa"/>
            <w:right w:w="108" w:type="dxa"/>
          </w:tblCellMar>
          <w:tblLook w:val="04A0" w:firstRow="1" w:lastRow="0" w:firstColumn="1" w:lastColumn="0" w:noHBand="0" w:noVBand="1"/>
        </w:tblPrEx>
        <w:tc>
          <w:tcPr>
            <w:tcW w:w="2300" w:type="dxa"/>
            <w:hideMark/>
          </w:tcPr>
          <w:p w14:paraId="39D65388" w14:textId="3E2DDF47" w:rsidR="0009019B" w:rsidRDefault="0009019B" w:rsidP="001651C3">
            <w:pPr>
              <w:pStyle w:val="divdocumentdivparagraphspandateswrapperParagraph"/>
              <w:spacing w:line="320" w:lineRule="atLeast"/>
              <w:rPr>
                <w:rStyle w:val="divdocumentdivparagraphspandateswrapper"/>
                <w:rFonts w:ascii="Century Gothic" w:eastAsia="Century Gothic" w:hAnsi="Century Gothic" w:cs="Century Gothic"/>
                <w:b/>
                <w:bCs/>
                <w:color w:val="333333"/>
                <w:sz w:val="10"/>
                <w:szCs w:val="10"/>
              </w:rPr>
            </w:pPr>
            <w:r>
              <w:rPr>
                <w:rStyle w:val="span"/>
                <w:rFonts w:ascii="Century Gothic" w:eastAsia="Century Gothic" w:hAnsi="Century Gothic" w:cs="Century Gothic"/>
                <w:b/>
                <w:bCs/>
                <w:color w:val="333333"/>
                <w:sz w:val="20"/>
                <w:szCs w:val="20"/>
              </w:rPr>
              <w:t>2022</w:t>
            </w:r>
          </w:p>
        </w:tc>
        <w:tc>
          <w:tcPr>
            <w:tcW w:w="8006" w:type="dxa"/>
            <w:hideMark/>
          </w:tcPr>
          <w:p w14:paraId="78B98275" w14:textId="197831FA" w:rsidR="0009019B" w:rsidRDefault="0009019B" w:rsidP="00CB131F">
            <w:pPr>
              <w:pStyle w:val="spanpaddedline"/>
              <w:spacing w:line="320" w:lineRule="atLeast"/>
              <w:rPr>
                <w:rStyle w:val="span"/>
                <w:rFonts w:ascii="Century Gothic" w:eastAsia="Century Gothic" w:hAnsi="Century Gothic" w:cs="Century Gothic"/>
                <w:color w:val="333333"/>
                <w:sz w:val="20"/>
                <w:szCs w:val="20"/>
              </w:rPr>
            </w:pPr>
            <w:r>
              <w:rPr>
                <w:rStyle w:val="Strong"/>
                <w:rFonts w:ascii="Arial" w:hAnsi="Arial" w:cs="Arial"/>
                <w:color w:val="64696E"/>
                <w:sz w:val="20"/>
                <w:szCs w:val="20"/>
                <w:shd w:val="clear" w:color="auto" w:fill="FFFFFF"/>
              </w:rPr>
              <w:t>AAT Foundation Certificate in Accounting - Level 2</w:t>
            </w:r>
          </w:p>
        </w:tc>
      </w:tr>
    </w:tbl>
    <w:p w14:paraId="5A7A96E9" w14:textId="77777777" w:rsidR="00B21818" w:rsidRDefault="00B21818">
      <w:pPr>
        <w:rPr>
          <w:rFonts w:ascii="Century Gothic" w:eastAsia="Century Gothic" w:hAnsi="Century Gothic" w:cs="Century Gothic"/>
          <w:b/>
          <w:bCs/>
          <w:caps/>
        </w:rPr>
      </w:pPr>
    </w:p>
    <w:sectPr w:rsidR="00B21818">
      <w:pgSz w:w="11906" w:h="16838"/>
      <w:pgMar w:top="480" w:right="800" w:bottom="480" w:left="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embedRegular r:id="rId1" w:fontKey="{CB6456B4-2003-45D4-8ED0-13BEFA3D3103}"/>
    <w:embedBold r:id="rId2" w:fontKey="{A3C2A669-2CAC-47E3-AD6A-A6DE06E3B751}"/>
  </w:font>
  <w:font w:name="PMingLiU">
    <w:altName w:val="Microsoft JhengHei"/>
    <w:panose1 w:val="02010601000101010101"/>
    <w:charset w:val="88"/>
    <w:family w:val="roman"/>
    <w:pitch w:val="variable"/>
    <w:sig w:usb0="A00002FF" w:usb1="28CFFCFA" w:usb2="00000016" w:usb3="00000000" w:csb0="00100001" w:csb1="00000000"/>
    <w:embedRegular r:id="rId3" w:fontKey="{5D5611B6-689D-4253-8A18-2355F498D2DB}"/>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620A957A">
      <w:start w:val="1"/>
      <w:numFmt w:val="bullet"/>
      <w:lvlText w:val=""/>
      <w:lvlJc w:val="left"/>
      <w:pPr>
        <w:ind w:left="720" w:hanging="360"/>
      </w:pPr>
      <w:rPr>
        <w:rFonts w:ascii="Symbol" w:hAnsi="Symbol"/>
      </w:rPr>
    </w:lvl>
    <w:lvl w:ilvl="1" w:tplc="FA4830E6">
      <w:start w:val="1"/>
      <w:numFmt w:val="bullet"/>
      <w:lvlText w:val="o"/>
      <w:lvlJc w:val="left"/>
      <w:pPr>
        <w:tabs>
          <w:tab w:val="num" w:pos="1440"/>
        </w:tabs>
        <w:ind w:left="1440" w:hanging="360"/>
      </w:pPr>
      <w:rPr>
        <w:rFonts w:ascii="Courier New" w:hAnsi="Courier New"/>
      </w:rPr>
    </w:lvl>
    <w:lvl w:ilvl="2" w:tplc="6356470C">
      <w:start w:val="1"/>
      <w:numFmt w:val="bullet"/>
      <w:lvlText w:val=""/>
      <w:lvlJc w:val="left"/>
      <w:pPr>
        <w:tabs>
          <w:tab w:val="num" w:pos="2160"/>
        </w:tabs>
        <w:ind w:left="2160" w:hanging="360"/>
      </w:pPr>
      <w:rPr>
        <w:rFonts w:ascii="Wingdings" w:hAnsi="Wingdings"/>
      </w:rPr>
    </w:lvl>
    <w:lvl w:ilvl="3" w:tplc="05780734">
      <w:start w:val="1"/>
      <w:numFmt w:val="bullet"/>
      <w:lvlText w:val=""/>
      <w:lvlJc w:val="left"/>
      <w:pPr>
        <w:tabs>
          <w:tab w:val="num" w:pos="2880"/>
        </w:tabs>
        <w:ind w:left="2880" w:hanging="360"/>
      </w:pPr>
      <w:rPr>
        <w:rFonts w:ascii="Symbol" w:hAnsi="Symbol"/>
      </w:rPr>
    </w:lvl>
    <w:lvl w:ilvl="4" w:tplc="93BC35E6">
      <w:start w:val="1"/>
      <w:numFmt w:val="bullet"/>
      <w:lvlText w:val="o"/>
      <w:lvlJc w:val="left"/>
      <w:pPr>
        <w:tabs>
          <w:tab w:val="num" w:pos="3600"/>
        </w:tabs>
        <w:ind w:left="3600" w:hanging="360"/>
      </w:pPr>
      <w:rPr>
        <w:rFonts w:ascii="Courier New" w:hAnsi="Courier New"/>
      </w:rPr>
    </w:lvl>
    <w:lvl w:ilvl="5" w:tplc="2C120AEA">
      <w:start w:val="1"/>
      <w:numFmt w:val="bullet"/>
      <w:lvlText w:val=""/>
      <w:lvlJc w:val="left"/>
      <w:pPr>
        <w:tabs>
          <w:tab w:val="num" w:pos="4320"/>
        </w:tabs>
        <w:ind w:left="4320" w:hanging="360"/>
      </w:pPr>
      <w:rPr>
        <w:rFonts w:ascii="Wingdings" w:hAnsi="Wingdings"/>
      </w:rPr>
    </w:lvl>
    <w:lvl w:ilvl="6" w:tplc="EF10D4C6">
      <w:start w:val="1"/>
      <w:numFmt w:val="bullet"/>
      <w:lvlText w:val=""/>
      <w:lvlJc w:val="left"/>
      <w:pPr>
        <w:tabs>
          <w:tab w:val="num" w:pos="5040"/>
        </w:tabs>
        <w:ind w:left="5040" w:hanging="360"/>
      </w:pPr>
      <w:rPr>
        <w:rFonts w:ascii="Symbol" w:hAnsi="Symbol"/>
      </w:rPr>
    </w:lvl>
    <w:lvl w:ilvl="7" w:tplc="4500A324">
      <w:start w:val="1"/>
      <w:numFmt w:val="bullet"/>
      <w:lvlText w:val="o"/>
      <w:lvlJc w:val="left"/>
      <w:pPr>
        <w:tabs>
          <w:tab w:val="num" w:pos="5760"/>
        </w:tabs>
        <w:ind w:left="5760" w:hanging="360"/>
      </w:pPr>
      <w:rPr>
        <w:rFonts w:ascii="Courier New" w:hAnsi="Courier New"/>
      </w:rPr>
    </w:lvl>
    <w:lvl w:ilvl="8" w:tplc="260E28B6">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4296DBB4">
      <w:start w:val="1"/>
      <w:numFmt w:val="bullet"/>
      <w:lvlText w:val=""/>
      <w:lvlJc w:val="left"/>
      <w:pPr>
        <w:ind w:left="720" w:hanging="360"/>
      </w:pPr>
      <w:rPr>
        <w:rFonts w:ascii="Symbol" w:hAnsi="Symbol"/>
      </w:rPr>
    </w:lvl>
    <w:lvl w:ilvl="1" w:tplc="3CC83764">
      <w:start w:val="1"/>
      <w:numFmt w:val="bullet"/>
      <w:lvlText w:val="o"/>
      <w:lvlJc w:val="left"/>
      <w:pPr>
        <w:tabs>
          <w:tab w:val="num" w:pos="1440"/>
        </w:tabs>
        <w:ind w:left="1440" w:hanging="360"/>
      </w:pPr>
      <w:rPr>
        <w:rFonts w:ascii="Courier New" w:hAnsi="Courier New"/>
      </w:rPr>
    </w:lvl>
    <w:lvl w:ilvl="2" w:tplc="43489DF4">
      <w:start w:val="1"/>
      <w:numFmt w:val="bullet"/>
      <w:lvlText w:val=""/>
      <w:lvlJc w:val="left"/>
      <w:pPr>
        <w:tabs>
          <w:tab w:val="num" w:pos="2160"/>
        </w:tabs>
        <w:ind w:left="2160" w:hanging="360"/>
      </w:pPr>
      <w:rPr>
        <w:rFonts w:ascii="Wingdings" w:hAnsi="Wingdings"/>
      </w:rPr>
    </w:lvl>
    <w:lvl w:ilvl="3" w:tplc="3298691A">
      <w:start w:val="1"/>
      <w:numFmt w:val="bullet"/>
      <w:lvlText w:val=""/>
      <w:lvlJc w:val="left"/>
      <w:pPr>
        <w:tabs>
          <w:tab w:val="num" w:pos="2880"/>
        </w:tabs>
        <w:ind w:left="2880" w:hanging="360"/>
      </w:pPr>
      <w:rPr>
        <w:rFonts w:ascii="Symbol" w:hAnsi="Symbol"/>
      </w:rPr>
    </w:lvl>
    <w:lvl w:ilvl="4" w:tplc="79426BA2">
      <w:start w:val="1"/>
      <w:numFmt w:val="bullet"/>
      <w:lvlText w:val="o"/>
      <w:lvlJc w:val="left"/>
      <w:pPr>
        <w:tabs>
          <w:tab w:val="num" w:pos="3600"/>
        </w:tabs>
        <w:ind w:left="3600" w:hanging="360"/>
      </w:pPr>
      <w:rPr>
        <w:rFonts w:ascii="Courier New" w:hAnsi="Courier New"/>
      </w:rPr>
    </w:lvl>
    <w:lvl w:ilvl="5" w:tplc="A170B032">
      <w:start w:val="1"/>
      <w:numFmt w:val="bullet"/>
      <w:lvlText w:val=""/>
      <w:lvlJc w:val="left"/>
      <w:pPr>
        <w:tabs>
          <w:tab w:val="num" w:pos="4320"/>
        </w:tabs>
        <w:ind w:left="4320" w:hanging="360"/>
      </w:pPr>
      <w:rPr>
        <w:rFonts w:ascii="Wingdings" w:hAnsi="Wingdings"/>
      </w:rPr>
    </w:lvl>
    <w:lvl w:ilvl="6" w:tplc="1BAE27A8">
      <w:start w:val="1"/>
      <w:numFmt w:val="bullet"/>
      <w:lvlText w:val=""/>
      <w:lvlJc w:val="left"/>
      <w:pPr>
        <w:tabs>
          <w:tab w:val="num" w:pos="5040"/>
        </w:tabs>
        <w:ind w:left="5040" w:hanging="360"/>
      </w:pPr>
      <w:rPr>
        <w:rFonts w:ascii="Symbol" w:hAnsi="Symbol"/>
      </w:rPr>
    </w:lvl>
    <w:lvl w:ilvl="7" w:tplc="A578814A">
      <w:start w:val="1"/>
      <w:numFmt w:val="bullet"/>
      <w:lvlText w:val="o"/>
      <w:lvlJc w:val="left"/>
      <w:pPr>
        <w:tabs>
          <w:tab w:val="num" w:pos="5760"/>
        </w:tabs>
        <w:ind w:left="5760" w:hanging="360"/>
      </w:pPr>
      <w:rPr>
        <w:rFonts w:ascii="Courier New" w:hAnsi="Courier New"/>
      </w:rPr>
    </w:lvl>
    <w:lvl w:ilvl="8" w:tplc="5516B306">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F08253B8">
      <w:start w:val="1"/>
      <w:numFmt w:val="bullet"/>
      <w:lvlText w:val=""/>
      <w:lvlJc w:val="left"/>
      <w:pPr>
        <w:ind w:left="720" w:hanging="360"/>
      </w:pPr>
      <w:rPr>
        <w:rFonts w:ascii="Symbol" w:hAnsi="Symbol"/>
      </w:rPr>
    </w:lvl>
    <w:lvl w:ilvl="1" w:tplc="0CF6B758">
      <w:start w:val="1"/>
      <w:numFmt w:val="bullet"/>
      <w:lvlText w:val="o"/>
      <w:lvlJc w:val="left"/>
      <w:pPr>
        <w:tabs>
          <w:tab w:val="num" w:pos="1440"/>
        </w:tabs>
        <w:ind w:left="1440" w:hanging="360"/>
      </w:pPr>
      <w:rPr>
        <w:rFonts w:ascii="Courier New" w:hAnsi="Courier New"/>
      </w:rPr>
    </w:lvl>
    <w:lvl w:ilvl="2" w:tplc="393E6374">
      <w:start w:val="1"/>
      <w:numFmt w:val="bullet"/>
      <w:lvlText w:val=""/>
      <w:lvlJc w:val="left"/>
      <w:pPr>
        <w:tabs>
          <w:tab w:val="num" w:pos="2160"/>
        </w:tabs>
        <w:ind w:left="2160" w:hanging="360"/>
      </w:pPr>
      <w:rPr>
        <w:rFonts w:ascii="Wingdings" w:hAnsi="Wingdings"/>
      </w:rPr>
    </w:lvl>
    <w:lvl w:ilvl="3" w:tplc="EF08BA28">
      <w:start w:val="1"/>
      <w:numFmt w:val="bullet"/>
      <w:lvlText w:val=""/>
      <w:lvlJc w:val="left"/>
      <w:pPr>
        <w:tabs>
          <w:tab w:val="num" w:pos="2880"/>
        </w:tabs>
        <w:ind w:left="2880" w:hanging="360"/>
      </w:pPr>
      <w:rPr>
        <w:rFonts w:ascii="Symbol" w:hAnsi="Symbol"/>
      </w:rPr>
    </w:lvl>
    <w:lvl w:ilvl="4" w:tplc="2DEE4E26">
      <w:start w:val="1"/>
      <w:numFmt w:val="bullet"/>
      <w:lvlText w:val="o"/>
      <w:lvlJc w:val="left"/>
      <w:pPr>
        <w:tabs>
          <w:tab w:val="num" w:pos="3600"/>
        </w:tabs>
        <w:ind w:left="3600" w:hanging="360"/>
      </w:pPr>
      <w:rPr>
        <w:rFonts w:ascii="Courier New" w:hAnsi="Courier New"/>
      </w:rPr>
    </w:lvl>
    <w:lvl w:ilvl="5" w:tplc="674E8F7C">
      <w:start w:val="1"/>
      <w:numFmt w:val="bullet"/>
      <w:lvlText w:val=""/>
      <w:lvlJc w:val="left"/>
      <w:pPr>
        <w:tabs>
          <w:tab w:val="num" w:pos="4320"/>
        </w:tabs>
        <w:ind w:left="4320" w:hanging="360"/>
      </w:pPr>
      <w:rPr>
        <w:rFonts w:ascii="Wingdings" w:hAnsi="Wingdings"/>
      </w:rPr>
    </w:lvl>
    <w:lvl w:ilvl="6" w:tplc="2AECE41C">
      <w:start w:val="1"/>
      <w:numFmt w:val="bullet"/>
      <w:lvlText w:val=""/>
      <w:lvlJc w:val="left"/>
      <w:pPr>
        <w:tabs>
          <w:tab w:val="num" w:pos="5040"/>
        </w:tabs>
        <w:ind w:left="5040" w:hanging="360"/>
      </w:pPr>
      <w:rPr>
        <w:rFonts w:ascii="Symbol" w:hAnsi="Symbol"/>
      </w:rPr>
    </w:lvl>
    <w:lvl w:ilvl="7" w:tplc="9CDAC0D4">
      <w:start w:val="1"/>
      <w:numFmt w:val="bullet"/>
      <w:lvlText w:val="o"/>
      <w:lvlJc w:val="left"/>
      <w:pPr>
        <w:tabs>
          <w:tab w:val="num" w:pos="5760"/>
        </w:tabs>
        <w:ind w:left="5760" w:hanging="360"/>
      </w:pPr>
      <w:rPr>
        <w:rFonts w:ascii="Courier New" w:hAnsi="Courier New"/>
      </w:rPr>
    </w:lvl>
    <w:lvl w:ilvl="8" w:tplc="2A5690B8">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AE1E5B22">
      <w:start w:val="1"/>
      <w:numFmt w:val="bullet"/>
      <w:lvlText w:val=""/>
      <w:lvlJc w:val="left"/>
      <w:pPr>
        <w:ind w:left="720" w:hanging="360"/>
      </w:pPr>
      <w:rPr>
        <w:rFonts w:ascii="Symbol" w:hAnsi="Symbol"/>
      </w:rPr>
    </w:lvl>
    <w:lvl w:ilvl="1" w:tplc="990AC288">
      <w:start w:val="1"/>
      <w:numFmt w:val="bullet"/>
      <w:lvlText w:val="o"/>
      <w:lvlJc w:val="left"/>
      <w:pPr>
        <w:tabs>
          <w:tab w:val="num" w:pos="1440"/>
        </w:tabs>
        <w:ind w:left="1440" w:hanging="360"/>
      </w:pPr>
      <w:rPr>
        <w:rFonts w:ascii="Courier New" w:hAnsi="Courier New"/>
      </w:rPr>
    </w:lvl>
    <w:lvl w:ilvl="2" w:tplc="54C21486">
      <w:start w:val="1"/>
      <w:numFmt w:val="bullet"/>
      <w:lvlText w:val=""/>
      <w:lvlJc w:val="left"/>
      <w:pPr>
        <w:tabs>
          <w:tab w:val="num" w:pos="2160"/>
        </w:tabs>
        <w:ind w:left="2160" w:hanging="360"/>
      </w:pPr>
      <w:rPr>
        <w:rFonts w:ascii="Wingdings" w:hAnsi="Wingdings"/>
      </w:rPr>
    </w:lvl>
    <w:lvl w:ilvl="3" w:tplc="B54478D4">
      <w:start w:val="1"/>
      <w:numFmt w:val="bullet"/>
      <w:lvlText w:val=""/>
      <w:lvlJc w:val="left"/>
      <w:pPr>
        <w:tabs>
          <w:tab w:val="num" w:pos="2880"/>
        </w:tabs>
        <w:ind w:left="2880" w:hanging="360"/>
      </w:pPr>
      <w:rPr>
        <w:rFonts w:ascii="Symbol" w:hAnsi="Symbol"/>
      </w:rPr>
    </w:lvl>
    <w:lvl w:ilvl="4" w:tplc="EC46C0D4">
      <w:start w:val="1"/>
      <w:numFmt w:val="bullet"/>
      <w:lvlText w:val="o"/>
      <w:lvlJc w:val="left"/>
      <w:pPr>
        <w:tabs>
          <w:tab w:val="num" w:pos="3600"/>
        </w:tabs>
        <w:ind w:left="3600" w:hanging="360"/>
      </w:pPr>
      <w:rPr>
        <w:rFonts w:ascii="Courier New" w:hAnsi="Courier New"/>
      </w:rPr>
    </w:lvl>
    <w:lvl w:ilvl="5" w:tplc="0F8A7E1C">
      <w:start w:val="1"/>
      <w:numFmt w:val="bullet"/>
      <w:lvlText w:val=""/>
      <w:lvlJc w:val="left"/>
      <w:pPr>
        <w:tabs>
          <w:tab w:val="num" w:pos="4320"/>
        </w:tabs>
        <w:ind w:left="4320" w:hanging="360"/>
      </w:pPr>
      <w:rPr>
        <w:rFonts w:ascii="Wingdings" w:hAnsi="Wingdings"/>
      </w:rPr>
    </w:lvl>
    <w:lvl w:ilvl="6" w:tplc="5ED44E98">
      <w:start w:val="1"/>
      <w:numFmt w:val="bullet"/>
      <w:lvlText w:val=""/>
      <w:lvlJc w:val="left"/>
      <w:pPr>
        <w:tabs>
          <w:tab w:val="num" w:pos="5040"/>
        </w:tabs>
        <w:ind w:left="5040" w:hanging="360"/>
      </w:pPr>
      <w:rPr>
        <w:rFonts w:ascii="Symbol" w:hAnsi="Symbol"/>
      </w:rPr>
    </w:lvl>
    <w:lvl w:ilvl="7" w:tplc="B56EAD86">
      <w:start w:val="1"/>
      <w:numFmt w:val="bullet"/>
      <w:lvlText w:val="o"/>
      <w:lvlJc w:val="left"/>
      <w:pPr>
        <w:tabs>
          <w:tab w:val="num" w:pos="5760"/>
        </w:tabs>
        <w:ind w:left="5760" w:hanging="360"/>
      </w:pPr>
      <w:rPr>
        <w:rFonts w:ascii="Courier New" w:hAnsi="Courier New"/>
      </w:rPr>
    </w:lvl>
    <w:lvl w:ilvl="8" w:tplc="5D340924">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FBC457B0">
      <w:start w:val="1"/>
      <w:numFmt w:val="bullet"/>
      <w:lvlText w:val=""/>
      <w:lvlJc w:val="left"/>
      <w:pPr>
        <w:ind w:left="720" w:hanging="360"/>
      </w:pPr>
      <w:rPr>
        <w:rFonts w:ascii="Symbol" w:hAnsi="Symbol"/>
      </w:rPr>
    </w:lvl>
    <w:lvl w:ilvl="1" w:tplc="941EA7A2">
      <w:start w:val="1"/>
      <w:numFmt w:val="bullet"/>
      <w:lvlText w:val="o"/>
      <w:lvlJc w:val="left"/>
      <w:pPr>
        <w:tabs>
          <w:tab w:val="num" w:pos="1440"/>
        </w:tabs>
        <w:ind w:left="1440" w:hanging="360"/>
      </w:pPr>
      <w:rPr>
        <w:rFonts w:ascii="Courier New" w:hAnsi="Courier New"/>
      </w:rPr>
    </w:lvl>
    <w:lvl w:ilvl="2" w:tplc="9A58B402">
      <w:start w:val="1"/>
      <w:numFmt w:val="bullet"/>
      <w:lvlText w:val=""/>
      <w:lvlJc w:val="left"/>
      <w:pPr>
        <w:tabs>
          <w:tab w:val="num" w:pos="2160"/>
        </w:tabs>
        <w:ind w:left="2160" w:hanging="360"/>
      </w:pPr>
      <w:rPr>
        <w:rFonts w:ascii="Wingdings" w:hAnsi="Wingdings"/>
      </w:rPr>
    </w:lvl>
    <w:lvl w:ilvl="3" w:tplc="4858F05C">
      <w:start w:val="1"/>
      <w:numFmt w:val="bullet"/>
      <w:lvlText w:val=""/>
      <w:lvlJc w:val="left"/>
      <w:pPr>
        <w:tabs>
          <w:tab w:val="num" w:pos="2880"/>
        </w:tabs>
        <w:ind w:left="2880" w:hanging="360"/>
      </w:pPr>
      <w:rPr>
        <w:rFonts w:ascii="Symbol" w:hAnsi="Symbol"/>
      </w:rPr>
    </w:lvl>
    <w:lvl w:ilvl="4" w:tplc="7E66A278">
      <w:start w:val="1"/>
      <w:numFmt w:val="bullet"/>
      <w:lvlText w:val="o"/>
      <w:lvlJc w:val="left"/>
      <w:pPr>
        <w:tabs>
          <w:tab w:val="num" w:pos="3600"/>
        </w:tabs>
        <w:ind w:left="3600" w:hanging="360"/>
      </w:pPr>
      <w:rPr>
        <w:rFonts w:ascii="Courier New" w:hAnsi="Courier New"/>
      </w:rPr>
    </w:lvl>
    <w:lvl w:ilvl="5" w:tplc="61406296">
      <w:start w:val="1"/>
      <w:numFmt w:val="bullet"/>
      <w:lvlText w:val=""/>
      <w:lvlJc w:val="left"/>
      <w:pPr>
        <w:tabs>
          <w:tab w:val="num" w:pos="4320"/>
        </w:tabs>
        <w:ind w:left="4320" w:hanging="360"/>
      </w:pPr>
      <w:rPr>
        <w:rFonts w:ascii="Wingdings" w:hAnsi="Wingdings"/>
      </w:rPr>
    </w:lvl>
    <w:lvl w:ilvl="6" w:tplc="7ACAFE62">
      <w:start w:val="1"/>
      <w:numFmt w:val="bullet"/>
      <w:lvlText w:val=""/>
      <w:lvlJc w:val="left"/>
      <w:pPr>
        <w:tabs>
          <w:tab w:val="num" w:pos="5040"/>
        </w:tabs>
        <w:ind w:left="5040" w:hanging="360"/>
      </w:pPr>
      <w:rPr>
        <w:rFonts w:ascii="Symbol" w:hAnsi="Symbol"/>
      </w:rPr>
    </w:lvl>
    <w:lvl w:ilvl="7" w:tplc="C308AF8A">
      <w:start w:val="1"/>
      <w:numFmt w:val="bullet"/>
      <w:lvlText w:val="o"/>
      <w:lvlJc w:val="left"/>
      <w:pPr>
        <w:tabs>
          <w:tab w:val="num" w:pos="5760"/>
        </w:tabs>
        <w:ind w:left="5760" w:hanging="360"/>
      </w:pPr>
      <w:rPr>
        <w:rFonts w:ascii="Courier New" w:hAnsi="Courier New"/>
      </w:rPr>
    </w:lvl>
    <w:lvl w:ilvl="8" w:tplc="E66ECA52">
      <w:start w:val="1"/>
      <w:numFmt w:val="bullet"/>
      <w:lvlText w:val=""/>
      <w:lvlJc w:val="left"/>
      <w:pPr>
        <w:tabs>
          <w:tab w:val="num" w:pos="6480"/>
        </w:tabs>
        <w:ind w:left="6480" w:hanging="360"/>
      </w:pPr>
      <w:rPr>
        <w:rFonts w:ascii="Wingdings" w:hAnsi="Wingdings"/>
      </w:rPr>
    </w:lvl>
  </w:abstractNum>
  <w:num w:numId="1" w16cid:durableId="1275553953">
    <w:abstractNumId w:val="0"/>
  </w:num>
  <w:num w:numId="2" w16cid:durableId="1861236848">
    <w:abstractNumId w:val="1"/>
  </w:num>
  <w:num w:numId="3" w16cid:durableId="1555387781">
    <w:abstractNumId w:val="2"/>
  </w:num>
  <w:num w:numId="4" w16cid:durableId="722796904">
    <w:abstractNumId w:val="3"/>
  </w:num>
  <w:num w:numId="5" w16cid:durableId="3038521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TrueTypeFonts/>
  <w:proofState w:spelling="clean" w:grammar="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B21818"/>
    <w:rsid w:val="0009019B"/>
    <w:rsid w:val="00227CFE"/>
    <w:rsid w:val="00303D43"/>
    <w:rsid w:val="003C3F74"/>
    <w:rsid w:val="00404724"/>
    <w:rsid w:val="004421F0"/>
    <w:rsid w:val="00581CCC"/>
    <w:rsid w:val="00584512"/>
    <w:rsid w:val="005B6F08"/>
    <w:rsid w:val="0081039D"/>
    <w:rsid w:val="00844927"/>
    <w:rsid w:val="00920042"/>
    <w:rsid w:val="00A14EF9"/>
    <w:rsid w:val="00AF445E"/>
    <w:rsid w:val="00B21818"/>
    <w:rsid w:val="00BC57D1"/>
    <w:rsid w:val="00BD0D69"/>
    <w:rsid w:val="00C46870"/>
    <w:rsid w:val="00CB131F"/>
    <w:rsid w:val="00D74C1B"/>
    <w:rsid w:val="00D87178"/>
    <w:rsid w:val="00DD7C54"/>
    <w:rsid w:val="00E50107"/>
    <w:rsid w:val="00E66CF3"/>
    <w:rsid w:val="00F0083C"/>
    <w:rsid w:val="00F54571"/>
    <w:rsid w:val="00F979C3"/>
    <w:rsid w:val="00FA57E2"/>
    <w:rsid w:val="00FA5DEA"/>
    <w:rsid w:val="00FE2B9C"/>
    <w:rsid w:val="00FF3F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0F0D1"/>
  <w15:docId w15:val="{D9FF2027-782E-412F-BBBF-61459EC1F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ivdocument">
    <w:name w:val="div_document"/>
    <w:basedOn w:val="Normal"/>
    <w:pPr>
      <w:spacing w:line="300" w:lineRule="atLeast"/>
    </w:pPr>
    <w:rPr>
      <w:color w:val="333333"/>
    </w:rPr>
  </w:style>
  <w:style w:type="paragraph" w:customStyle="1" w:styleId="divdocumentsection">
    <w:name w:val="div_document_section"/>
    <w:basedOn w:val="Normal"/>
  </w:style>
  <w:style w:type="paragraph" w:customStyle="1" w:styleId="divdocumentdivparagraph">
    <w:name w:val="div_document_div_paragraph"/>
    <w:basedOn w:val="Normal"/>
  </w:style>
  <w:style w:type="paragraph" w:customStyle="1" w:styleId="divdocumentthinbottomborder">
    <w:name w:val="div_document_thinbottomborder"/>
    <w:basedOn w:val="Normal"/>
  </w:style>
  <w:style w:type="character" w:customStyle="1" w:styleId="span">
    <w:name w:val="span"/>
    <w:basedOn w:val="DefaultParagraphFont"/>
    <w:rPr>
      <w:sz w:val="24"/>
      <w:szCs w:val="24"/>
      <w:bdr w:val="none" w:sz="0" w:space="0" w:color="auto"/>
      <w:vertAlign w:val="baseline"/>
    </w:rPr>
  </w:style>
  <w:style w:type="paragraph" w:customStyle="1" w:styleId="div">
    <w:name w:val="div"/>
    <w:basedOn w:val="Normal"/>
  </w:style>
  <w:style w:type="paragraph" w:customStyle="1" w:styleId="divdocumentdivSECTIONCNTC">
    <w:name w:val="div_document_div_SECTION_CNTC"/>
    <w:basedOn w:val="Normal"/>
  </w:style>
  <w:style w:type="paragraph" w:customStyle="1" w:styleId="divaddress">
    <w:name w:val="div_address"/>
    <w:basedOn w:val="div"/>
    <w:pPr>
      <w:pBdr>
        <w:top w:val="none" w:sz="0" w:space="1" w:color="auto"/>
      </w:pBdr>
      <w:spacing w:line="380" w:lineRule="atLeast"/>
    </w:pPr>
    <w:rPr>
      <w:sz w:val="18"/>
      <w:szCs w:val="18"/>
    </w:rPr>
  </w:style>
  <w:style w:type="paragraph" w:customStyle="1" w:styleId="divdocumentdivheading">
    <w:name w:val="div_document_div_heading"/>
    <w:basedOn w:val="Normal"/>
  </w:style>
  <w:style w:type="paragraph" w:customStyle="1" w:styleId="divdocumentdivsectiontitle">
    <w:name w:val="div_document_div_sectiontitle"/>
    <w:basedOn w:val="Normal"/>
    <w:pPr>
      <w:spacing w:line="340" w:lineRule="atLeast"/>
    </w:pPr>
    <w:rPr>
      <w:color w:val="009999"/>
    </w:rPr>
  </w:style>
  <w:style w:type="paragraph" w:customStyle="1" w:styleId="divdocumentdivnoPind">
    <w:name w:val="div_document_div_noPind"/>
    <w:basedOn w:val="Normal"/>
  </w:style>
  <w:style w:type="paragraph" w:customStyle="1" w:styleId="p">
    <w:name w:val="p"/>
    <w:basedOn w:val="Normal"/>
  </w:style>
  <w:style w:type="paragraph" w:customStyle="1" w:styleId="divdocumentsinglecolumn">
    <w:name w:val="div_document_singlecolumn"/>
    <w:basedOn w:val="Normal"/>
  </w:style>
  <w:style w:type="paragraph" w:customStyle="1" w:styleId="ulli">
    <w:name w:val="ul_li"/>
    <w:basedOn w:val="Normal"/>
    <w:pPr>
      <w:pBdr>
        <w:left w:val="none" w:sz="0" w:space="3" w:color="auto"/>
      </w:pBdr>
    </w:pPr>
  </w:style>
  <w:style w:type="table" w:customStyle="1" w:styleId="divdocumenttable">
    <w:name w:val="div_document_table"/>
    <w:basedOn w:val="TableNormal"/>
    <w:tblPr/>
  </w:style>
  <w:style w:type="character" w:customStyle="1" w:styleId="divdocumentdivparagraphspandateswrapper">
    <w:name w:val="div_document_div_paragraph_span_dates_wrapper"/>
    <w:basedOn w:val="DefaultParagraphFont"/>
  </w:style>
  <w:style w:type="paragraph" w:customStyle="1" w:styleId="divdocumentdivparagraphspandateswrapperParagraph">
    <w:name w:val="div_document_div_paragraph_span_dates_wrapper Paragraph"/>
    <w:basedOn w:val="Normal"/>
  </w:style>
  <w:style w:type="character" w:customStyle="1" w:styleId="divdocumentsinglecolumnCharacter">
    <w:name w:val="div_document_singlecolumn Character"/>
    <w:basedOn w:val="DefaultParagraphFont"/>
  </w:style>
  <w:style w:type="character" w:customStyle="1" w:styleId="singlecolumnspanpaddedlinenth-child1">
    <w:name w:val="singlecolumn_span_paddedline_nth-child(1)"/>
    <w:basedOn w:val="DefaultParagraphFont"/>
  </w:style>
  <w:style w:type="character" w:customStyle="1" w:styleId="spanjobtitle">
    <w:name w:val="span_jobtitle"/>
    <w:basedOn w:val="span"/>
    <w:rPr>
      <w:b/>
      <w:bCs/>
      <w:sz w:val="24"/>
      <w:szCs w:val="24"/>
      <w:bdr w:val="none" w:sz="0" w:space="0" w:color="auto"/>
      <w:vertAlign w:val="baseline"/>
    </w:rPr>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spancompanyname">
    <w:name w:val="span_companyname"/>
    <w:basedOn w:val="span"/>
    <w:rPr>
      <w:b/>
      <w:bCs/>
      <w:sz w:val="24"/>
      <w:szCs w:val="24"/>
      <w:bdr w:val="none" w:sz="0" w:space="0" w:color="auto"/>
      <w:vertAlign w:val="baseline"/>
    </w:rPr>
  </w:style>
  <w:style w:type="character" w:customStyle="1" w:styleId="spanhypenfont">
    <w:name w:val="span_hypenfont"/>
    <w:basedOn w:val="span"/>
    <w:rPr>
      <w:sz w:val="14"/>
      <w:szCs w:val="14"/>
      <w:bdr w:val="none" w:sz="0" w:space="0" w:color="auto"/>
      <w:vertAlign w:val="baseline"/>
    </w:rPr>
  </w:style>
  <w:style w:type="table" w:customStyle="1" w:styleId="divdocumentdivparagraphTable">
    <w:name w:val="div_document_div_paragraph Table"/>
    <w:basedOn w:val="TableNormal"/>
    <w:tblPr/>
  </w:style>
  <w:style w:type="character" w:customStyle="1" w:styleId="spandegree">
    <w:name w:val="span_degree"/>
    <w:basedOn w:val="span"/>
    <w:rPr>
      <w:b/>
      <w:bCs/>
      <w:sz w:val="24"/>
      <w:szCs w:val="24"/>
      <w:bdr w:val="none" w:sz="0" w:space="0" w:color="auto"/>
      <w:vertAlign w:val="baseline"/>
    </w:rPr>
  </w:style>
  <w:style w:type="character" w:styleId="Strong">
    <w:name w:val="Strong"/>
    <w:basedOn w:val="DefaultParagraphFont"/>
    <w:uiPriority w:val="22"/>
    <w:qFormat/>
    <w:rsid w:val="000901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Emile de Roubaix</vt:lpstr>
    </vt:vector>
  </TitlesOfParts>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Emile de Roubaix</dc:title>
  <cp:lastModifiedBy>EMarnus dR</cp:lastModifiedBy>
  <cp:revision>16</cp:revision>
  <dcterms:created xsi:type="dcterms:W3CDTF">2022-04-17T16:44:00Z</dcterms:created>
  <dcterms:modified xsi:type="dcterms:W3CDTF">2023-03-25T17:35:00Z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f61ea70a-b91f-41ef-9a56-b65c3cb9d527</vt:lpwstr>
  </property>
  <property fmtid="{D5CDD505-2E9C-101B-9397-08002B2CF9AE}" pid="3" name="x1ye=0">
    <vt:lpwstr>zC8AAB+LCAAAAAAABAAVmkW2rFoQRAdEA7fGb+BO4dbD3Z3R//sGUNQhiYzYwYLkBIGhBQahEE6gMRLnMARlORyDBIyHBSE3zLIptGvBQ0Ky+ZfdLAYXrTK8lipoJP1Luf6MpKvMsXVD5Xc6nPAdEi+yr7hCyGZcshcP77CVh1Ek7F2R7cHHlnlXATBXkeB68HMh1SFYSM+aGbDxwZXUidSWVgJJVbfMkJGYqKnlZi3LLQdTnlcf7XbU2Mi1xiS</vt:lpwstr>
  </property>
  <property fmtid="{D5CDD505-2E9C-101B-9397-08002B2CF9AE}" pid="4" name="x1ye=1">
    <vt:lpwstr>InlV1hjFPK8o9GBluk0vC81lXf3zYffOyY4V6BHgQ2DwJFs+q0fhaILC1+SICM4q2nRA386YvBpyDwwE2rzV7oJt4uzVuSIuIfhba8IpK+mtIHCBgTqg8KE+zio2C0ZJjazeHoRjUBcHSM3Mnq3D9W72+zE4lWfw8/NXBRgn2swEx6x5RXOVT26NNuafUpyYJ18fF5o9GAWQL02bCPKQlyH1pTpfDzPe7ZdnZ2p2xi0PLAjrxyb2IT1mxLB/W/b</vt:lpwstr>
  </property>
  <property fmtid="{D5CDD505-2E9C-101B-9397-08002B2CF9AE}" pid="5" name="x1ye=10">
    <vt:lpwstr>NCJG3Fysr68ckeNBClmTX0JnqZnxk6Cb/YWYy952d6XxOatLrcOkV9q3mPd1cB4QEMIjBnTiiGffEr7LeJnzGpcKuROMjsMf4HlNDqhzYW8+rQ4hppiraxds+46J2GzUKs5RdmAEimFbf+7ohzW3H+oDH+XPsj4OR5ypsxFkXC7uifHLdYdhtdiarwV6m+ufrd2fe/zzdQlN1uwJ4G8F149aT3zgICdtf9p3wsyH/V9+Ha8u788AMsOdR8JFH2d</vt:lpwstr>
  </property>
  <property fmtid="{D5CDD505-2E9C-101B-9397-08002B2CF9AE}" pid="6" name="x1ye=11">
    <vt:lpwstr>+7RcHD++EDVzD+Z7Xiv9MWjVKeHIk3uL7SjgGjqfg+mTuu3fThjGlOEVggqkSnbg4rXK1JdwGkj9lZ3+fMsx+zuyn2yleIJykQsDNsUQeBvim/5lDvly0OuWCtLpDWwLw6BNyEQfaC6odmFMzoml8PIGqN5/iUlVyYStdWs1Ma6GmkI9yZT/xgl+qL38otQLxvJ2GVX/fnsyKoIqY6uJ3bRY3edPgT6BDeSPc314w9qcfVWmSutTsXNMCrJFhWg</vt:lpwstr>
  </property>
  <property fmtid="{D5CDD505-2E9C-101B-9397-08002B2CF9AE}" pid="7" name="x1ye=12">
    <vt:lpwstr>tR+OjCOTQPCd6YRbpvTk2QpPxIjovLrCR/NAjAipJNXBxttOz0z7cEGM8v5GCvyqHFRomvrXtOIu0/YDdoLhNbUAmcWCGg+gLNY+Ia/XVD0lzBKPOEKYfQdO0Fedyj0ZAuS5w8DKi1lE+sw7LcMq/rlaT6tbU/qQ5rUpOvClJjB5xxDEAHAafn9fTMBhHSaX06+in/iUEGpoAsYZUmEvxMBl/UcFuOoAMAqtmKK/mvyXOpnwCytrxX4FQ8EBybX</vt:lpwstr>
  </property>
  <property fmtid="{D5CDD505-2E9C-101B-9397-08002B2CF9AE}" pid="8" name="x1ye=13">
    <vt:lpwstr>STECoAsKHXpkgnzA34gZmEyneDt/tTaTzGVJjP/tmDbrxHlBzy4oVoSRPrNh2ba+RCjlQ9EW05rmqq/84s2sGZOiIzkENW/s7hivkHm3409UO6eWZmjE3TORghSOTPLSQJAD2fSXtDgLJkKIygPkuP9EiwjB9sUGc+gs8vJvz/u6d7zsVAwsEW6/B1CSTxHchXFFz/KF68gt6AypvtVn2txnvZutIMjrOgeKkLReo2PxzJ8OR92fDJYdESnpIRy</vt:lpwstr>
  </property>
  <property fmtid="{D5CDD505-2E9C-101B-9397-08002B2CF9AE}" pid="9" name="x1ye=14">
    <vt:lpwstr>bmRDlFevkwRnZqbnmrl0FwBoJCc2tv3qKF+dVkyBFbEzHuYnHF9PsvO5fhkxIxyBI6Ijz+7tAXb63D/v1ZIx13aoGINmhtRJmhao/uXDdbnwHqbEyXuR00F+YEFHPJRdqe34wxr9nc3keJF9tNv+KxV5fmmed4nZxKNKUo1S27BUJaasgQDXgShGVKQafD2AObdwc31b5uE9HOKk/gQD1oV3o+DxYT12GYVr5ot/thmMMSYTR43MJk2MlwUToTY</vt:lpwstr>
  </property>
  <property fmtid="{D5CDD505-2E9C-101B-9397-08002B2CF9AE}" pid="10" name="x1ye=15">
    <vt:lpwstr>l0shJr7PbrWFM77Nh7HXBWyP0GLiWiORHHhsqbfFrzCzzM4b22UIAkC1mDXy3fGeqXzWEpLesIEpIn27isP6YLiNWDlbl7w6GGfEhnQex76id0YSdAmrgzA0rajZFoY6yDjsGTI6RWnzvzgFGexb6d0EClnMrL/b/U80jIkn6BCpTC25/f3+Jd84D/nbZNnozELCe29Fd45OOznJ9UeUAtt1UiLKaLAwn25+RpyLVi7jCBTddSoIpOwmg9SZOSH</vt:lpwstr>
  </property>
  <property fmtid="{D5CDD505-2E9C-101B-9397-08002B2CF9AE}" pid="11" name="x1ye=16">
    <vt:lpwstr>VHjMC9iQ3lz+WB7PCL+DrklxS6UkjIQczfsKkjbLBJuo24nV91eglstN1vfMJjdLbwRvJ+NCNfDV4uIxIyour8yGX0bUhr957Gtd8hS4tRoYky3227zqMM5Ynh5KSCjKSPAjVx+ZCM7Ahv9yjBU0l6IhnaqfyLw01c6Ytb1C2P8oQDp2pb28WPW/721vaOLahEShvzKBXBIhZMFPE9WxBANUC7/orze1Vo6R6gGU4jLUuSupjFa3cBDIiaUKroN</vt:lpwstr>
  </property>
  <property fmtid="{D5CDD505-2E9C-101B-9397-08002B2CF9AE}" pid="12" name="x1ye=17">
    <vt:lpwstr>NMxYi7Rb93DekHITO2hGniy9eOYAD1EH4A/KtPCI8jh8EtJBBPR9k3Iq3jl5LIVHqGrHsZKcS+sNJGYysJIQmJLqEwyHEUtcH0LgnejS+Go+ze6lvrxTIvuOTyl6yXv4D5t86GRYyfSLMfLCGtzro3PcRNKKIiQ/BTgSKHHxqDATH39leB2b0ZYXfSEj7teBqXJDdTPL36G2q/fEO8irPqSM3/TGXtkep2ShuvKr4DcvKUAT6RmuyRd5PPpNSsH</vt:lpwstr>
  </property>
  <property fmtid="{D5CDD505-2E9C-101B-9397-08002B2CF9AE}" pid="13" name="x1ye=18">
    <vt:lpwstr>BQ80KNZYk1Dn80L6l/g1+945O7+0UKzej32I8s1KcRHBVHHSojYCJ9Lc5rL1lgUGzZ6iSWLIc7+ZT+kKUajKBBC/k4lRNeWjwmWYfYBp54h/K9XuLn0cEkHieJ5u5CuGyxCM4s4wlqNNz4lLPwVkf/bEFuG3D6ZR6SnGF9Xuf415A6XkXWMpdutlAxmndZav79Wg0iSxUJRLwjlkh5bK5WMXsFaM4x+iEw0YhnQXfIwn6jPrRUoe3UMgjYsc/Fa</vt:lpwstr>
  </property>
  <property fmtid="{D5CDD505-2E9C-101B-9397-08002B2CF9AE}" pid="14" name="x1ye=19">
    <vt:lpwstr>7TRYEyKT/Getmq41wuCmEKK+aSotUIXDdOUCFmRW8A9JFCNNeGgMrrplhCBmYYCHMrSP5VkrGKE4oniGiTttVBkyzoYB0D7CRwPue4waJECzhp0kesu9TbDsxdcKyWyRNw5ZtcfG6QI4hOdzNGHWFkSOQn6sTcGaKVLs3HBm7ZyuE5xlmVbspkev+RvaYqfWC18qfLzsGydhmBwPRimFvAjagNvb1qAROn6rK0L9eNKOYqEeYh52zRiaPdkLbno</vt:lpwstr>
  </property>
  <property fmtid="{D5CDD505-2E9C-101B-9397-08002B2CF9AE}" pid="15" name="x1ye=2">
    <vt:lpwstr>TvqOxQNmvbDwwnVX3pu3Wso+NcJ4Z0UpF10ePGz7NOj2kKwRbcM+JpOwloKY/GzBqdZaz93l1sUt8Ub5u3BbkATrnj0bJqbhJz8IvO+McGVD78ej/NEVNoTufoF+Ftpxy39jq+jQOiROV4AouqTZdf0Bfsw5WT5oH9+DF7NFL9AXVyJBAGytMduKN5elGTn+xjOjtr/11QOJs+b4cSK91a/UoA09OKhpYZRTwx7P5u2PLVpgpFBP2lbb1vaBpTP</vt:lpwstr>
  </property>
  <property fmtid="{D5CDD505-2E9C-101B-9397-08002B2CF9AE}" pid="16" name="x1ye=20">
    <vt:lpwstr>mbVkuSnQpO7INz7u5mNUFanguW5UwfeIpuxPe+p87q/9BGbe/i33Uto43pfm3xNBpB5kjRt7m+T3Smm0QCSDLO8u2zGplaPPmELnAq1F0u0vEwWYOMqdlOjXO6wmj6cnbk5182HGi7JNspr+GcDR8TY18hNqToQrFUi8/tFPJv051nEYMGWt4LJqwPcXxsnvmYAu2UQPJ8i8ap5fa/BoFRSnFm2nshPGorAwIH9iTBhSJfB0jHEjgbynEviDSRp</vt:lpwstr>
  </property>
  <property fmtid="{D5CDD505-2E9C-101B-9397-08002B2CF9AE}" pid="17" name="x1ye=21">
    <vt:lpwstr>Bfa3JolgekXmrbXvY24ll5uRm3YgAKf3W+u9ST1gb1ez8CWQtHTchKZOsKJCctIrbZ1ZPOAjPmkSz1XsHdSrVRFR1tx5pCxzSOWeKdXmRqUx3X25Zfsc64GSi/rCQN9Vn7pwyb13fUeIVw8OhGKDpR+4ceScnX5r7vkcUUX9FsVECzKnwO61aOr6BJ1kbY4j78vrhasmd5efv4CZFeojjwkoxMLA0QwrRX9LZxrfoP3Zpfg19tIIx0KSE0PAMxq</vt:lpwstr>
  </property>
  <property fmtid="{D5CDD505-2E9C-101B-9397-08002B2CF9AE}" pid="18" name="x1ye=22">
    <vt:lpwstr>A9iCIlSLE78MhNpYJ47pfM+59sc4snxca1FCb4MN/fsiFX9pG/j7jC6yorSDup8+rv1jcP9MhkWG5+t/K1fA95jPg722pXvy+cSNweDxGvnJKWLU7pysNZoXWYcceZdFxnLCn/0cnQ/TaJMixF56FcBeJAhUWIHbjfa3KRBkhXkEzJDxunCvLTUsOqJsqWajjVnGS4Ls4z6MdDyl5ZL2dVd5wySTyvucFag8ZH7kJpEAI8P4gQlxS2R79i6LECL</vt:lpwstr>
  </property>
  <property fmtid="{D5CDD505-2E9C-101B-9397-08002B2CF9AE}" pid="19" name="x1ye=23">
    <vt:lpwstr>n4GgvlTz1kfgTYi4IRDJWf/BXhX1yUtXMjdS4b8+WM0wb8xVMQhTQNfq5wuTtkCW62aVSMTLJ6z3VSgq3+MOrmHiamjwZdl12pbs5oUuAAw0tNmDhJ9bQQkEODAUid/c6x8DoIjhEgaqh0dCzVpDArgB6YCY4q5Kx8O5Txrpnu3/X4B4bqpo2jSVBqXsIV6wCdxabK4EahptLFfDmYO+LX6Y9gg7tVUtdNc8CrsPv+jcqw4o/GZcU2zoE4hk8Ym</vt:lpwstr>
  </property>
  <property fmtid="{D5CDD505-2E9C-101B-9397-08002B2CF9AE}" pid="20" name="x1ye=24">
    <vt:lpwstr>SUvLoVoBphhw7tlw5zkth/Tu0sk4HrY2evHrf6FufbKO9j/fNni4mFXzfKxqbs+UIlC7t5bpDbrdML80g6EbfKQWiucfl5imVjaYh7Us4wcvfEUuuZkEM03f5XACtughLSvEe6yxd5Glb+0pKg2QtaBEKY+a2fXgOrdKG6SKBd65MCmE4p+lQRAg+cHVnOSEP7fmH2Jc5+MU5aEzvSTMDxWDAbAlaAEag8bpNcbOkM7yeigzjQFtIchy5qGMO5o</vt:lpwstr>
  </property>
  <property fmtid="{D5CDD505-2E9C-101B-9397-08002B2CF9AE}" pid="21" name="x1ye=25">
    <vt:lpwstr>SE9QgkPKoQr8I8Rfp6DJBx578oVopjn7DaLhX08pf1UVUtLTrS8gHBA8z51ItVtzqL7RUEVdU7Mc58OCG+ze35fEjuvp2wj5e0YI75mSnmB9dFfBhhaB8OdgmsBRVqE2t8HUKLfcL1vKcnMLnECrbxyhQ6EdF9CRZRXnMvPFO6j2fg1IRXrC0nqnpPTv7KTczbxV/y1G5hZL953bdefODKEvHLW4fRrPdxgPeu/I4yvwyI//ypUbU2AyzM1LIzP</vt:lpwstr>
  </property>
  <property fmtid="{D5CDD505-2E9C-101B-9397-08002B2CF9AE}" pid="22" name="x1ye=26">
    <vt:lpwstr>qLks0R/irr79TVIMmKr9e30HUn989k5IEEfp6R8XH92J9bXA4aFjynrqpQH9o4zUvlQMsfznHvoR5/qJxYlKMvgjfIBZnk0gYpLIWQQf0mH5ptGbI94EM82lC4oAYBJwh8NKbiDhVxEJtvWWQE/i/5Ab+9kjooFCwfShZ6D51eqrJrJT4Ti+I6YLAZM3BTbiIhE5Yho4ukoC7P3UVqhP2de6RtFdONnuYpjSOd85KIT1a7Xv02xSisgEI6tRcz1</vt:lpwstr>
  </property>
  <property fmtid="{D5CDD505-2E9C-101B-9397-08002B2CF9AE}" pid="23" name="x1ye=27">
    <vt:lpwstr>tQZyZ8dxOANb0g1RkrS0lnMg3HmoDQK4NFSPuEu4C84puA2osLQ13dzzlnV1IYul9OjUb3+rFV9k6nFm11Oi+kNCGWpxevyKCtONwXfZDnrHZlnkzyvoBjukUV0+Tfs81nnu9Squ02YvQpe0sbcSPuTVzntJtRSRV3PZnWBocDWY/OkTXP0UqqhnQZarc0uq1oba727w8Kv6nj/rfjcqdeHuVolaQ61/9ro4P15p+h4PlpDrZYcgCmlvgiMQ6Oq</vt:lpwstr>
  </property>
  <property fmtid="{D5CDD505-2E9C-101B-9397-08002B2CF9AE}" pid="24" name="x1ye=28">
    <vt:lpwstr>uZHsMpMpOCscwhofiWiW0ULrPiGClJs5OxJSqMWpmIEEAkcy/ct4iih4NB980hWwyNOC9h4yjzE9B62stNbF+k6n45xvtZPGAI5kzYagpFp8aQjr1timlD1+572nimxjaKoyBvT7FZT3N2qh+q7fszrlD3nV9VWQt0Bzaaz5vkQoDTBLHPvDrXQBTM4HR58OTvP7A04Yrf7ObIvMH7g72L57G/I3RuYnrrIuw8JfbTTPec5p13Ly+GjodtPRQu8</vt:lpwstr>
  </property>
  <property fmtid="{D5CDD505-2E9C-101B-9397-08002B2CF9AE}" pid="25" name="x1ye=29">
    <vt:lpwstr>Ue9+YPSmjvvm+XxGuwLO299J/yaXD1ottrVJ9PpdbFUcdl5gHkokY95ttNHN6lURYH0m1jc0+wpf7vCYrtfUT6Njpz/PvUEEFuE715V37hwFW1poxX1Pt3x3YlKuqxSCqmMqGqEGc97HWWCsNm3vEkVMsP1v/5d44mxMiKeNdeHDIUJTtw38aOWCwMjK4YjKy2ow2wlPe6B2ODuf+oyEX5vB7/lwCdXnrDTkUDKv6eexHBhveRlCGI4pOqkT5IS</vt:lpwstr>
  </property>
  <property fmtid="{D5CDD505-2E9C-101B-9397-08002B2CF9AE}" pid="26" name="x1ye=3">
    <vt:lpwstr>w6jTxTkhfQKHOjghsV9f0nVINbc+O/Z/cgBQP6EUISNsYmsAdBR4G0M5fvnHj4aqjsxNeq3ZIm4IC32McQutZOBr0/CWHKBtEd42Qv2oah5BtfxEnK+cSwtySKsgBytQpqq9p74T+WMCsKXnLmPNZ221bt4ilrpoh26rwsiA951791fxloW+9fqDoOf8arXg1ZaOmdG11flh/hEc/yAifsTBS+Vr9adgQW3pkJCF14QW0uXtvbEJJJ5S4i8MmgV</vt:lpwstr>
  </property>
  <property fmtid="{D5CDD505-2E9C-101B-9397-08002B2CF9AE}" pid="27" name="x1ye=30">
    <vt:lpwstr>4bj1EN30oC9CvhOh634cA5HNzu+GB9GBHP6AC6OWSmfzzE8E0+gfH51aZ4IP5Kbmb4jUlMHap7i3C7AJ80Uywmz4qVKkjeniEZnoj5jTwE3UWHh8Umm5cWXXGQ7BuXs/HqfUPVEUUXlyFLc16IfzBkcXx9dPzgTZu9GcR2h2hj+NRaTCq97yi3jPzA9FPqnTX3h5awj4cwIaGAud28KDdVDHpSe+0YFOnq1a6b2oorngyGPLCzxZebACOEc2Rdr</vt:lpwstr>
  </property>
  <property fmtid="{D5CDD505-2E9C-101B-9397-08002B2CF9AE}" pid="28" name="x1ye=31">
    <vt:lpwstr>cVQpiNNZneWE+FT2P/9ahrmXTRhh6GHdaLKLR4F10O8H3uQu3UT3ZvzMo+UYM8QYA3vtJFDHfqR7tEFFDRKyLz4UCWLzgyuaD+Tr0Oxdo1necX6mk76GVm6m/SDdV9DEahtepBw1qXy3b/+/Pib3RY6IKJC0chslQuKQhZQz5OLIOLG/jWIEtUebw8F+1dckEypEm6svJavVRr2z2WLlOmAMbzhMMr4vcMgPco6E1SH7xOLT/rDCkAsHm8/C7Px</vt:lpwstr>
  </property>
  <property fmtid="{D5CDD505-2E9C-101B-9397-08002B2CF9AE}" pid="29" name="x1ye=32">
    <vt:lpwstr>BZf2CeJ2HzYPmlmnQmdDWQda16ywAfQ+hOJWkn9QIfS+KEyedCWBfcI44UXnDfWE5qfQPU5Apdx47n+oVVgOrE9/YP6KE5NT0OnIPcp9NRlCFEW6bSd8smEs/AWtbyPfwDqYuvOOYY+8OXgOGxw1ZZSyJr1SrwKps5kXTVLueBgGJOXNkGMp4JHof27re02GE4N6VNcH+F+QDoeXg0hf1uwqcfRnnAUhzjT3iDM16ZBGxdR6Czxw5x+Yz3KreaI</vt:lpwstr>
  </property>
  <property fmtid="{D5CDD505-2E9C-101B-9397-08002B2CF9AE}" pid="30" name="x1ye=33">
    <vt:lpwstr>0zKWgGTLRkmda0dXKr3H3zkZnGsexoYH8JTrYe40VG7LdMCh1boda3ef9V338Bv8JczABvp0LwFX5zQ3A5EYlLATIg0VVC6GvXiaj689Agp+ERGdlrj5vHku+SxR52/4poxkh3iEiZxGrpyPPxK5rkT3arG/mVEiw4Bdckjah5+i6Pcmpyqo/6RNfeTMqr/BfvmvXRz2xV5YBnjvdSFuWMTfRFKcvg0XTkgJhQg6rrYzh3/8wyZYXkZRKJiqJII</vt:lpwstr>
  </property>
  <property fmtid="{D5CDD505-2E9C-101B-9397-08002B2CF9AE}" pid="31" name="x1ye=34">
    <vt:lpwstr>GgfLXYYnX9tue3/PpWeDVMNPeWwedyqIn3jDAHBjtSqnGeI+DJc6VXhWsk8kkI5QUS88x6RqsUCY1fk3Z5Nwz453lak/89g+TqZVS+A/QvZXAetlur5DVXZ4qmcpOL0dIdmJGtGwk6Xhcr1iXA16c+7q0xT+o++Q5SYMkg5TIGy7eusDOQJd2Cqny2MuzzVYmFZxPW5QpIQf2a2vV66j8JK/zbJURq2TsfFzrgBwF/hPaxiur4lEMscO/RR5gHc</vt:lpwstr>
  </property>
  <property fmtid="{D5CDD505-2E9C-101B-9397-08002B2CF9AE}" pid="32" name="x1ye=35">
    <vt:lpwstr>SptM0d0oxjJcP9ULmLGcZ+MhuL4mEQrzTGLoca8ySHA6WsQD2PvC/yJs+fOzaGQS3AWir88buCtld2LwuA+yVapGle3cZy0jfYnqeqMvJTr9r60eTn93AVacEVrIMtSsRgDJrMbkrQ82Lu9holPirzP/wxUeS+h8tB6w/48yylsshTRGtnUgz4YH9mCd1f5AUUU++nGOBkmkONy5Bep4FOme4T7hg4W70w2eEf/ZY15/vVxRZuvaB8VDNvIkFaW</vt:lpwstr>
  </property>
  <property fmtid="{D5CDD505-2E9C-101B-9397-08002B2CF9AE}" pid="33" name="x1ye=36">
    <vt:lpwstr>E36RshsVtCP+mUMjOOSMbV0M9Lh+LJvC/DnKyiEJ//nEKEzGxODb6onZIROfHXGoIuoH//Z+ayTpLr2xLFZCqBrfWwwKRPiQ6YAGZhKJ3oti8xXrA32J+cGnsIf7sTOqLSIT01in/IOypAssMTVUdR0lKGdbGykQI7dwCeNV6f1dvE3GJzU5Jx4IagMygeHQE1v17z50MhZiLQEvOeEVKKNSrncxsDoznwPgJP4OO/yEQQINT844eKZG6ldHB1v</vt:lpwstr>
  </property>
  <property fmtid="{D5CDD505-2E9C-101B-9397-08002B2CF9AE}" pid="34" name="x1ye=37">
    <vt:lpwstr>85TIEyanH8QjXlNJfP5P2lbkMFlt6x2Mf3y/BapADSnzUHzqckbXMvGyvcZDgsC9FddVb0B4FSi1ANpRz/gE4D8jzbGdtdD5WvW3X5nWaYW0UJdJB5mc4ncUlpfTSRQrVuSGP3K5/C5Mp45/GS0hZOHe3xotMChEydZali+fylLYlw0t1T16IQ/V4RBXOdJDUqm9yeefATDSxBBlAC0OkfxapYKH4l0Y3HTrz4U3agMZN8NXjVCiYElGsBPTMxc</vt:lpwstr>
  </property>
  <property fmtid="{D5CDD505-2E9C-101B-9397-08002B2CF9AE}" pid="35" name="x1ye=38">
    <vt:lpwstr>YsuOML675FdeedUOoNr2Ss+O+F4qOKvdIgz+/Dlz8Rv4XMXoKDJwwGCm594R6Ha0RScWjZc7DjC0ekrUHM/mQkW5jKNd5TTTPlEpM2Q0lNdvepcBnT+Nte6wlSXmp16RlBDGtmDlCgPn5sAvzyK4t2ZUBcZnZnpirIXy7N5bOWptmSFit1wV+q7sarpRHotgMdYRpCmFQdqn8zVatTu/7Y1ONqgpBo/BO2eKtR7RGky8NDXn0CC0KUT9/twApj1</vt:lpwstr>
  </property>
  <property fmtid="{D5CDD505-2E9C-101B-9397-08002B2CF9AE}" pid="36" name="x1ye=39">
    <vt:lpwstr>8f4bXHbKpChypDycIA9uBvBGgsooCaAoFpd6iDjh72r5W8jaCwavKZiD5w9TDvMmL74s5gw1p0eMugRm/+qRwZBPsfVZcGwwbR4lqz/dncv0lz/Yq5xqOohIg5AMGzYPoCYUj1lojs1tT5ZsczsmRl+ausO/4qt4z6SR+54+28hvuO9GK/312IHL+7fl0kh6MQ48/giOzso/vPFuK8cCZA3jPONpq/iEwBnHlI2J+Al1N/rpHmUbghWAkTPxxbz</vt:lpwstr>
  </property>
  <property fmtid="{D5CDD505-2E9C-101B-9397-08002B2CF9AE}" pid="37" name="x1ye=4">
    <vt:lpwstr>9Bghqa2KnThOila4hw9BP5aQTws+ihKleipoj7tuyM9bIQpUMApUp4rZN1jXQEA2swe1XhK4bUmb6cbGVmbFzEoeyxcu4dPMVdnB34MGhW9OzGKLgv0mssy0nBQ5iccSraj+oWbwQG9gdTdEN0Tuek1BJZeaVFcrHr/ymucxJOy49H4HGN+SeLpsjZ44vlHVaTOkUm3jqmUFZ5DQn46enyEnCzBY6eqppy0MDrfuVjzupVvSHcAb8ptKP0Klh+V</vt:lpwstr>
  </property>
  <property fmtid="{D5CDD505-2E9C-101B-9397-08002B2CF9AE}" pid="38" name="x1ye=40">
    <vt:lpwstr>iznjjvEdw37XxAqY2KRuBmHlp46PlnVcLX9wRVrxWaRRJmleU1a1aocpkpYNOw6JCt/9KgXku6oBDIhyqdyNc3/O/G7q/OxU9MXC0mV9SmCESnVwHBCq3LHVVcCfBHjaQCl85xeGR5H8hIzCeU2FpH6zer6gsBqRU7Y2UoddAff2JnW9HtOVvE75IR8Zq3m6rFJlaME+8FRp6oV2D2I6I+nPLbFaTBNygQCy3mXqQf+aCvPJ+ztii3IrOOndkQn</vt:lpwstr>
  </property>
  <property fmtid="{D5CDD505-2E9C-101B-9397-08002B2CF9AE}" pid="39" name="x1ye=41">
    <vt:lpwstr>nhn1MMwsSphewFWWIfMKTatr4v5phIo3Rz6034IKS4+r38+qauCB3ftZkm3JLlv4MS1pLXVNBU0txSCU9zkCj5YuVP4Yj2nXK6FRu4IJGqHtuKfLPkqrpXdjUjJobMhOuyfXWHSJB2h8lhrEk6Kn3LqBfd3Rj68S7P9rfYhdWctZRPupZYpk4PUfss8BdMg6aJzmAPK9ban8ySGCqZ4To0ydOBK855gqkI4ykGMQCcZb3eKKgd7okxN3cRSDAtP</vt:lpwstr>
  </property>
  <property fmtid="{D5CDD505-2E9C-101B-9397-08002B2CF9AE}" pid="40" name="x1ye=42">
    <vt:lpwstr>fBoBzX2FGGRBwplheh+APPgPfDeQcI8AUDX8F7L06qP11DBo8ClDklTvqDJMV94VDGEOQdAO/KQfdX5PldRNspkAejy4I/qRk/VnFe1wmJLUJS0e3BxeJifOOGVZio952rnVC6B7L8guDsaBXsXYIu5UqfCNGpW8ELe39FkqlPwTErmdIwxBOCzUNkiBmLoak8TI1nvmDSzSm6v10OM6mn6AXKg0csF7VTQ7k2Zq2fbdM1jk518WOsnovH0DF2s</vt:lpwstr>
  </property>
  <property fmtid="{D5CDD505-2E9C-101B-9397-08002B2CF9AE}" pid="41" name="x1ye=43">
    <vt:lpwstr>I9SsD7Vg7j/xG/1LrsOEfXaqVEtU+zS5VMynArShkCFpV04z7uyRzNeyB1B/0LO2b4lNR+ImLe/0hLZl9UCPtLY0SnOJxTdEWtS7B4Zc2d0F7wdxGFGCbF0YZ/ksCrcPyXfKcKnQi+luPzdY/MNy9BApg4I2vlnmxUdRfsLLjoqdGGZ9M9RUhiVYRAT2/x0CP0PVTEplpLR/1n13tobXN6Py/GKcnQsTiiza9PsJmKJaTX8zqsvfxro31Bur4q4</vt:lpwstr>
  </property>
  <property fmtid="{D5CDD505-2E9C-101B-9397-08002B2CF9AE}" pid="42" name="x1ye=44">
    <vt:lpwstr>QMzSodCtpCdzbCL5fLqBP+rmY3wxEGfTR3uQeyssEE/GfxA7biT0nT+WgCnWej8Wxgv40c733MvRONlD/UPaTrBLRfzNjxCCcWLjCHR6gdI5HnYybYKznjLDx+r1XdbGsArlM1Cla8tCWKuELbTOIjDNlLEGZoYmyEVsDabP471n4THHF6Zq/D1zf23RDJ1rhpa6SzLf+vEuPgwR9PrfvdJSg5Uhv5eSZG2GawaVgnV/vec1FyqPnyzj7CPqzOC</vt:lpwstr>
  </property>
  <property fmtid="{D5CDD505-2E9C-101B-9397-08002B2CF9AE}" pid="43" name="x1ye=45">
    <vt:lpwstr>oqbNTePGKcye3lAHKEayF+TS6/qr+YkHBzsiWbiugKDh/x/qDpX+fZpgfNqAl2ZZxWLC/tRKV+0UtaXDmof/rJKQxD/rROL8hzQD3l51wgpOmQHCaz4e599rcT4PPZt0bgxh30b386foUpZw7RRKjayzFdg673sajZC7JCm8SQehMe9TtwOdY9pEXKBS9QH+YP3P/BdYMv9MA5M+h5Pwhiws80QSLr83QcKmC4Cjsz2rRu3doR69Yh1YK4faf2h</vt:lpwstr>
  </property>
  <property fmtid="{D5CDD505-2E9C-101B-9397-08002B2CF9AE}" pid="44" name="x1ye=46">
    <vt:lpwstr>+fnwlfx+N6xoaoAiB6TILx/kO5Iqr+UgrcwElITP5gyWIDQj3ZVpa8yxxITdLWlqeZCRXYLIiQJVo4vsILeHS5/yE+FBdqvYfoxQZmnUsdOn1x0DTmhiGDUOult2h0HZeAn4Vjlf/RPRe2lJVT6963IttruadWDSk7VXDaKHY5f8HPMtV5B6CWBNWU2Iy2G2bW0F/hzrqAWlv0ZFStm/rZpZqjDE+0Zy1FjK16SAz6zUYgUaIPNpNvDk5FcJSWX</vt:lpwstr>
  </property>
  <property fmtid="{D5CDD505-2E9C-101B-9397-08002B2CF9AE}" pid="45" name="x1ye=47">
    <vt:lpwstr>AcaOWNfl31Yd0VJo5ZGHQfoI0Y3OghH2nSd9D8zUAtYjOjoz76fIdmPXu8unVzb2qnb+x5M92daWN4b/cC+s4ujKSQ18bHQkzXljf6ob0Olv1/1jYGRD7PUYR8z9fnqROQt11qgySIWhttGruuvrvM/MJ+iY0A9CUL28lLJ9Dhh53KKsS+1IOHKDaGX+rxJuRXVsiDunWltI2cQD5l6zjVSBu2gc7fMruaI6FQcwOeA4yWLvxaVTQHZRukswLew</vt:lpwstr>
  </property>
  <property fmtid="{D5CDD505-2E9C-101B-9397-08002B2CF9AE}" pid="46" name="x1ye=48">
    <vt:lpwstr>luMKSdbSYMbSypypDp+LRYhcFUPBmS1SpGIol3xHU2J3ub+WjegeWiTTAP003tQz88xO8WsA/gNNoyofAHqnrYlZonZVIrAwD8lNAUQ/lNuxlMOzVeEqcXKqqNhmhev/+x/WYczCzC8AAA==</vt:lpwstr>
  </property>
  <property fmtid="{D5CDD505-2E9C-101B-9397-08002B2CF9AE}" pid="47" name="x1ye=5">
    <vt:lpwstr>8eZJZJRvmBw4filUF/PVQq0neuqrx56iFnYFj8SdpnPn2S3utRhkb39cAiZM8PNu+zO33e4e59/gjImeZl5dHXbg1vKsgfxZmTKAKG6mEPhypxfVmv+T2XAQmzeZy4wP+N2rWlQJx54WFnM/wSwC1XL7BhBDNdfBWtrDBaHpQBrfBV0O+UJWazz8pSS7RUEgY3i0k0nrBeEOpfZ11dqZikzgR5T+kAntH5/lbUi7SPnepuHqWoyZFcv1Kt8BUg8</vt:lpwstr>
  </property>
  <property fmtid="{D5CDD505-2E9C-101B-9397-08002B2CF9AE}" pid="48" name="x1ye=6">
    <vt:lpwstr>55vigJIitxtoCq0oggTSklCcJ7cjpuMCSMGFlgjZPA9OEviNbGOnn4ehhmpyisreY++U5HEY0qPGp7FraCDts87anSg3LKLHVyu9fAWVxCQYRfngpHaczG7hA388n9z/0GrraX+zOKELzqyfnbSQCIYcsuAgJeqOeFzdMYarWx3QYRBORadrk6aLo+ReneQkxM5Jgh5Y+jC5BkD56aSxYz1HlfdnLwPkzTq5CMTMMvH8DoVOb+yCw5gbGKfv7Kn</vt:lpwstr>
  </property>
  <property fmtid="{D5CDD505-2E9C-101B-9397-08002B2CF9AE}" pid="49" name="x1ye=7">
    <vt:lpwstr>ZQCZx3JLRgWMpYZefiuQyI1hD56t6+EsjHXEnZN2ixeS1tvGFqlZYr4Z/p4nzzG8Yo/Q7XuxhBJmJCCWqrEIszDHLjMV2pTeL5GluGoAb3lrMb3xBVl4syv0DfvtpXwWP3drrUhuLjOj6kWrJmojAV0xSZ/u+4QeGHzPnjcaa7d8AVZxkYzMC7raDevXgiiOKwHuFzC9Dxmxz6U+9CBA0lWU6GEJsvef7v5wDZSAgx85scOKCQ4tgRLx8J9vbM4</vt:lpwstr>
  </property>
  <property fmtid="{D5CDD505-2E9C-101B-9397-08002B2CF9AE}" pid="50" name="x1ye=8">
    <vt:lpwstr>O0vKlV+rcN6emGQsZr2RJyr2xGTPBBymZlOmNWxpkMWfDGLGMg6+obseXcDHqiMdvyFiR6KIY3jvKp2z9Gq/A/WQv121Xy68d0Z92Ea+WHrMYVfC2LGbwk5+LSYergCw2TsDvZQ/BwUP9c8laeL1Fuwv/GhNRbtiV2yhv7ZeApcGpihgglfqWivI6lvCAxvbXLPi+lHKksqenn/Q6JQsdEvDbZUd0V5TcVmWAGaQWENAP0M7nMFDDJApwL7GTMl</vt:lpwstr>
  </property>
  <property fmtid="{D5CDD505-2E9C-101B-9397-08002B2CF9AE}" pid="51" name="x1ye=9">
    <vt:lpwstr>ZS3OuGO09wijvPJoHs2YcENQ9M7ne93SGGi/SPV/CsiTycTiqlnrLq4JLcE3GX0okwlEKeJG9dJnug2wCWftBEf3q4Z99tHEjTaE9/5ADNFavrV1mBuit+2nfC3gOgtLrEoYLNNIsscE5e/9SCzTYJevuSR2JbVq3oC941hWmDSfbYOYv+UU9njtstmfzaDLJ9eNQCDgl28yc06IVioMFBAZ35qs7rTUUauGDNu6eJaTXlEvr9zeutSEXi27SSR</vt:lpwstr>
  </property>
</Properties>
</file>